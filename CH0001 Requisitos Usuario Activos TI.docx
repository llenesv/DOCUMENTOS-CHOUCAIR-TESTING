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23C5" w:rsidRDefault="008623C5" w:rsidP="00986D4F"/>
    <w:p w:rsidR="00A822FB" w:rsidRPr="00A822FB" w:rsidRDefault="00A822FB" w:rsidP="00986D4F">
      <w:pPr>
        <w:rPr>
          <w:b/>
        </w:rPr>
      </w:pPr>
      <w:r w:rsidRPr="00A822FB">
        <w:rPr>
          <w:b/>
        </w:rPr>
        <w:t>CONTEXTO</w:t>
      </w:r>
    </w:p>
    <w:p w:rsidR="00A822FB" w:rsidRDefault="003E5E66" w:rsidP="00986D4F">
      <w:pPr>
        <w:rPr>
          <w:rFonts w:asciiTheme="minorHAnsi" w:hAnsiTheme="minorHAnsi"/>
          <w:sz w:val="22"/>
          <w:szCs w:val="22"/>
        </w:rPr>
      </w:pPr>
      <w:r>
        <w:rPr>
          <w:rFonts w:asciiTheme="minorHAnsi" w:hAnsiTheme="minorHAnsi"/>
          <w:sz w:val="22"/>
          <w:szCs w:val="22"/>
        </w:rPr>
        <w:t xml:space="preserve">Martínez y Asociados es una </w:t>
      </w:r>
      <w:r w:rsidR="00A822FB" w:rsidRPr="00B218B2">
        <w:rPr>
          <w:rFonts w:asciiTheme="minorHAnsi" w:hAnsiTheme="minorHAnsi"/>
          <w:sz w:val="22"/>
          <w:szCs w:val="22"/>
        </w:rPr>
        <w:t xml:space="preserve">compañía </w:t>
      </w:r>
      <w:r>
        <w:rPr>
          <w:rFonts w:asciiTheme="minorHAnsi" w:hAnsiTheme="minorHAnsi"/>
          <w:sz w:val="22"/>
          <w:szCs w:val="22"/>
        </w:rPr>
        <w:t xml:space="preserve">que alquila equipos de cómputo, </w:t>
      </w:r>
      <w:r w:rsidR="00A822FB" w:rsidRPr="00B218B2">
        <w:rPr>
          <w:rFonts w:asciiTheme="minorHAnsi" w:hAnsiTheme="minorHAnsi"/>
          <w:sz w:val="22"/>
          <w:szCs w:val="22"/>
        </w:rPr>
        <w:t>realiza control de los activos</w:t>
      </w:r>
      <w:r w:rsidR="00B218B2" w:rsidRPr="00B218B2">
        <w:rPr>
          <w:rFonts w:asciiTheme="minorHAnsi" w:hAnsiTheme="minorHAnsi"/>
          <w:sz w:val="22"/>
          <w:szCs w:val="22"/>
        </w:rPr>
        <w:t xml:space="preserve"> de tecnología </w:t>
      </w:r>
      <w:r w:rsidR="00A822FB" w:rsidRPr="00B218B2">
        <w:rPr>
          <w:rFonts w:asciiTheme="minorHAnsi" w:hAnsiTheme="minorHAnsi"/>
          <w:sz w:val="22"/>
          <w:szCs w:val="22"/>
        </w:rPr>
        <w:t xml:space="preserve">de manera manual, lo que ocasiona que se lleve tiempo considerable realizando el inventario de los mismos, tener un control débil en el proceso de asignación de responsable, así como demora la toma de decisiones por la </w:t>
      </w:r>
      <w:r w:rsidR="00E41D78">
        <w:rPr>
          <w:rFonts w:asciiTheme="minorHAnsi" w:hAnsiTheme="minorHAnsi"/>
          <w:sz w:val="22"/>
          <w:szCs w:val="22"/>
        </w:rPr>
        <w:t>no o</w:t>
      </w:r>
      <w:r w:rsidR="00C26BE9">
        <w:rPr>
          <w:rFonts w:asciiTheme="minorHAnsi" w:hAnsiTheme="minorHAnsi"/>
          <w:sz w:val="22"/>
          <w:szCs w:val="22"/>
        </w:rPr>
        <w:t>portunidad de la información, lo que repercute en los ingresos que recibe, porque no sabe con certeza en donde están ubicados.</w:t>
      </w:r>
    </w:p>
    <w:p w:rsidR="0079670D" w:rsidRDefault="0079670D" w:rsidP="00986D4F">
      <w:pPr>
        <w:rPr>
          <w:rFonts w:asciiTheme="minorHAnsi" w:hAnsiTheme="minorHAnsi"/>
          <w:sz w:val="22"/>
          <w:szCs w:val="22"/>
        </w:rPr>
      </w:pPr>
    </w:p>
    <w:p w:rsidR="0079670D" w:rsidRDefault="0079670D" w:rsidP="00986D4F">
      <w:pPr>
        <w:rPr>
          <w:rFonts w:asciiTheme="minorHAnsi" w:hAnsiTheme="minorHAnsi"/>
          <w:sz w:val="22"/>
          <w:szCs w:val="22"/>
        </w:rPr>
      </w:pPr>
      <w:r>
        <w:rPr>
          <w:rFonts w:asciiTheme="minorHAnsi" w:hAnsiTheme="minorHAnsi"/>
          <w:sz w:val="22"/>
          <w:szCs w:val="22"/>
        </w:rPr>
        <w:t>Por lo anterior ha contactado a Soluciones innovadoras para que le venda el software que ellos tienen desarrollado, con el cual esperan suplir su necesidad.</w:t>
      </w:r>
    </w:p>
    <w:p w:rsidR="003F25A8" w:rsidRDefault="003F25A8" w:rsidP="00986D4F">
      <w:pPr>
        <w:rPr>
          <w:rFonts w:asciiTheme="minorHAnsi" w:hAnsiTheme="minorHAnsi"/>
          <w:sz w:val="22"/>
          <w:szCs w:val="22"/>
        </w:rPr>
      </w:pPr>
    </w:p>
    <w:p w:rsidR="003F25A8" w:rsidRDefault="003F25A8" w:rsidP="00986D4F">
      <w:pPr>
        <w:rPr>
          <w:rFonts w:asciiTheme="minorHAnsi" w:hAnsiTheme="minorHAnsi"/>
          <w:sz w:val="22"/>
          <w:szCs w:val="22"/>
        </w:rPr>
      </w:pPr>
      <w:r>
        <w:rPr>
          <w:rFonts w:asciiTheme="minorHAnsi" w:hAnsiTheme="minorHAnsi"/>
          <w:sz w:val="22"/>
          <w:szCs w:val="22"/>
        </w:rPr>
        <w:t xml:space="preserve">Soluciones innovadoras contrata a </w:t>
      </w:r>
      <w:proofErr w:type="spellStart"/>
      <w:r>
        <w:rPr>
          <w:rFonts w:asciiTheme="minorHAnsi" w:hAnsiTheme="minorHAnsi"/>
          <w:sz w:val="22"/>
          <w:szCs w:val="22"/>
        </w:rPr>
        <w:t>Choucair</w:t>
      </w:r>
      <w:proofErr w:type="spellEnd"/>
      <w:r>
        <w:rPr>
          <w:rFonts w:asciiTheme="minorHAnsi" w:hAnsiTheme="minorHAnsi"/>
          <w:sz w:val="22"/>
          <w:szCs w:val="22"/>
        </w:rPr>
        <w:t xml:space="preserve"> para la realización de las pruebas, las cuales serán realizadas en la etapa de construcción</w:t>
      </w:r>
    </w:p>
    <w:p w:rsidR="003F25A8" w:rsidRDefault="003F25A8" w:rsidP="00986D4F">
      <w:pPr>
        <w:rPr>
          <w:rFonts w:asciiTheme="minorHAnsi" w:hAnsiTheme="minorHAnsi"/>
          <w:sz w:val="22"/>
          <w:szCs w:val="22"/>
        </w:rPr>
      </w:pPr>
    </w:p>
    <w:p w:rsidR="003F25A8" w:rsidRPr="00B218B2" w:rsidRDefault="003F25A8" w:rsidP="00986D4F">
      <w:pPr>
        <w:rPr>
          <w:rFonts w:asciiTheme="minorHAnsi" w:hAnsiTheme="minorHAnsi"/>
          <w:sz w:val="22"/>
          <w:szCs w:val="22"/>
        </w:rPr>
      </w:pPr>
    </w:p>
    <w:p w:rsidR="00A822FB" w:rsidRDefault="00A822FB" w:rsidP="00986D4F">
      <w:pPr>
        <w:rPr>
          <w:rFonts w:asciiTheme="minorHAnsi" w:hAnsiTheme="minorHAnsi"/>
          <w:sz w:val="22"/>
          <w:szCs w:val="22"/>
        </w:rPr>
      </w:pPr>
    </w:p>
    <w:p w:rsidR="005D758A" w:rsidRPr="005D758A" w:rsidRDefault="005D758A" w:rsidP="00986D4F">
      <w:pPr>
        <w:rPr>
          <w:rFonts w:asciiTheme="minorHAnsi" w:hAnsiTheme="minorHAnsi"/>
          <w:b/>
          <w:sz w:val="22"/>
          <w:szCs w:val="22"/>
        </w:rPr>
      </w:pPr>
      <w:r w:rsidRPr="005D758A">
        <w:rPr>
          <w:rFonts w:asciiTheme="minorHAnsi" w:hAnsiTheme="minorHAnsi"/>
          <w:b/>
          <w:sz w:val="22"/>
          <w:szCs w:val="22"/>
        </w:rPr>
        <w:t>REQUISITO DEL USUARIO</w:t>
      </w:r>
    </w:p>
    <w:p w:rsidR="00263103" w:rsidRPr="00B218B2" w:rsidRDefault="0079670D" w:rsidP="00986D4F">
      <w:pPr>
        <w:rPr>
          <w:rFonts w:asciiTheme="minorHAnsi" w:hAnsiTheme="minorHAnsi"/>
          <w:sz w:val="22"/>
          <w:szCs w:val="22"/>
        </w:rPr>
      </w:pPr>
      <w:r>
        <w:rPr>
          <w:rFonts w:asciiTheme="minorHAnsi" w:hAnsiTheme="minorHAnsi"/>
          <w:sz w:val="22"/>
          <w:szCs w:val="22"/>
        </w:rPr>
        <w:t>D</w:t>
      </w:r>
      <w:r w:rsidR="00A822FB" w:rsidRPr="00B218B2">
        <w:rPr>
          <w:rFonts w:asciiTheme="minorHAnsi" w:hAnsiTheme="minorHAnsi"/>
          <w:sz w:val="22"/>
          <w:szCs w:val="22"/>
        </w:rPr>
        <w:t>ado el crecimiento de la compañía</w:t>
      </w:r>
      <w:r>
        <w:rPr>
          <w:rFonts w:asciiTheme="minorHAnsi" w:hAnsiTheme="minorHAnsi"/>
          <w:sz w:val="22"/>
          <w:szCs w:val="22"/>
        </w:rPr>
        <w:t xml:space="preserve"> Martínez Asociados</w:t>
      </w:r>
      <w:r w:rsidR="00A822FB" w:rsidRPr="00B218B2">
        <w:rPr>
          <w:rFonts w:asciiTheme="minorHAnsi" w:hAnsiTheme="minorHAnsi"/>
          <w:sz w:val="22"/>
          <w:szCs w:val="22"/>
        </w:rPr>
        <w:t>, ha decidido implementar un sistema de información que</w:t>
      </w:r>
      <w:r w:rsidR="00B218B2">
        <w:rPr>
          <w:rFonts w:asciiTheme="minorHAnsi" w:hAnsiTheme="minorHAnsi"/>
          <w:sz w:val="22"/>
          <w:szCs w:val="22"/>
        </w:rPr>
        <w:t xml:space="preserve"> permita</w:t>
      </w:r>
      <w:r w:rsidR="00B218B2" w:rsidRPr="00B218B2">
        <w:rPr>
          <w:rFonts w:asciiTheme="minorHAnsi" w:hAnsiTheme="minorHAnsi"/>
          <w:sz w:val="22"/>
          <w:szCs w:val="22"/>
        </w:rPr>
        <w:t xml:space="preserve"> llevar el inventario de activos de</w:t>
      </w:r>
      <w:r w:rsidR="00B218B2">
        <w:rPr>
          <w:rFonts w:asciiTheme="minorHAnsi" w:hAnsiTheme="minorHAnsi"/>
          <w:sz w:val="22"/>
          <w:szCs w:val="22"/>
        </w:rPr>
        <w:t xml:space="preserve"> una forma organizada y estable, además </w:t>
      </w:r>
      <w:r w:rsidR="00A822FB" w:rsidRPr="00B218B2">
        <w:rPr>
          <w:rFonts w:asciiTheme="minorHAnsi" w:hAnsiTheme="minorHAnsi"/>
          <w:sz w:val="22"/>
          <w:szCs w:val="22"/>
        </w:rPr>
        <w:t>facilite tener el control con la Hoja de Vida de cada activo de la empresa, no solo a nivel local sino también en otros países</w:t>
      </w:r>
      <w:r w:rsidR="00C36E1A">
        <w:rPr>
          <w:rFonts w:asciiTheme="minorHAnsi" w:hAnsiTheme="minorHAnsi"/>
          <w:sz w:val="22"/>
          <w:szCs w:val="22"/>
        </w:rPr>
        <w:t xml:space="preserve"> (Actualmente Colombia y Perú)</w:t>
      </w:r>
      <w:r w:rsidR="00A822FB" w:rsidRPr="00B218B2">
        <w:rPr>
          <w:rFonts w:asciiTheme="minorHAnsi" w:hAnsiTheme="minorHAnsi"/>
          <w:sz w:val="22"/>
          <w:szCs w:val="22"/>
        </w:rPr>
        <w:t xml:space="preserve">, </w:t>
      </w:r>
      <w:r w:rsidR="00F1449C">
        <w:rPr>
          <w:rFonts w:asciiTheme="minorHAnsi" w:hAnsiTheme="minorHAnsi"/>
          <w:sz w:val="22"/>
          <w:szCs w:val="22"/>
        </w:rPr>
        <w:t>se req</w:t>
      </w:r>
      <w:r w:rsidR="00626E3E">
        <w:rPr>
          <w:rFonts w:asciiTheme="minorHAnsi" w:hAnsiTheme="minorHAnsi"/>
          <w:sz w:val="22"/>
          <w:szCs w:val="22"/>
        </w:rPr>
        <w:t xml:space="preserve">uiere </w:t>
      </w:r>
      <w:r w:rsidR="00A822FB" w:rsidRPr="00B218B2">
        <w:rPr>
          <w:rFonts w:asciiTheme="minorHAnsi" w:hAnsiTheme="minorHAnsi"/>
          <w:sz w:val="22"/>
          <w:szCs w:val="22"/>
        </w:rPr>
        <w:t>poder controlar</w:t>
      </w:r>
      <w:r w:rsidR="00626E3E">
        <w:rPr>
          <w:rFonts w:asciiTheme="minorHAnsi" w:hAnsiTheme="minorHAnsi"/>
          <w:sz w:val="22"/>
          <w:szCs w:val="22"/>
        </w:rPr>
        <w:t xml:space="preserve"> las </w:t>
      </w:r>
      <w:r w:rsidR="00A822FB" w:rsidRPr="00B218B2">
        <w:rPr>
          <w:rFonts w:asciiTheme="minorHAnsi" w:hAnsiTheme="minorHAnsi"/>
          <w:sz w:val="22"/>
          <w:szCs w:val="22"/>
        </w:rPr>
        <w:t>siguiente</w:t>
      </w:r>
      <w:r w:rsidR="00626E3E">
        <w:rPr>
          <w:rFonts w:asciiTheme="minorHAnsi" w:hAnsiTheme="minorHAnsi"/>
          <w:sz w:val="22"/>
          <w:szCs w:val="22"/>
        </w:rPr>
        <w:t>s situaciones</w:t>
      </w:r>
      <w:r w:rsidR="00A822FB" w:rsidRPr="00B218B2">
        <w:rPr>
          <w:rFonts w:asciiTheme="minorHAnsi" w:hAnsiTheme="minorHAnsi"/>
          <w:sz w:val="22"/>
          <w:szCs w:val="22"/>
        </w:rPr>
        <w:t>:</w:t>
      </w:r>
    </w:p>
    <w:p w:rsidR="00A822FB" w:rsidRPr="00B218B2" w:rsidRDefault="00A822FB" w:rsidP="00986D4F">
      <w:pPr>
        <w:rPr>
          <w:rFonts w:asciiTheme="minorHAnsi" w:hAnsiTheme="minorHAnsi"/>
          <w:sz w:val="22"/>
          <w:szCs w:val="22"/>
        </w:rPr>
      </w:pPr>
    </w:p>
    <w:p w:rsidR="00A822FB" w:rsidRPr="00B218B2" w:rsidRDefault="00626E3E" w:rsidP="00A822FB">
      <w:pPr>
        <w:pStyle w:val="Prrafodelista"/>
        <w:numPr>
          <w:ilvl w:val="0"/>
          <w:numId w:val="33"/>
        </w:numPr>
        <w:rPr>
          <w:rFonts w:asciiTheme="minorHAnsi" w:hAnsiTheme="minorHAnsi"/>
          <w:lang w:val="es-ES"/>
        </w:rPr>
      </w:pPr>
      <w:r>
        <w:rPr>
          <w:rFonts w:asciiTheme="minorHAnsi" w:hAnsiTheme="minorHAnsi"/>
        </w:rPr>
        <w:t xml:space="preserve">Definir </w:t>
      </w:r>
      <w:r w:rsidR="002A2D62">
        <w:rPr>
          <w:rFonts w:asciiTheme="minorHAnsi" w:hAnsiTheme="minorHAnsi"/>
        </w:rPr>
        <w:t xml:space="preserve">Países, </w:t>
      </w:r>
      <w:r w:rsidR="00A822FB" w:rsidRPr="00B218B2">
        <w:rPr>
          <w:rFonts w:asciiTheme="minorHAnsi" w:hAnsiTheme="minorHAnsi"/>
        </w:rPr>
        <w:t>ciudades</w:t>
      </w:r>
      <w:r w:rsidR="002A2D62">
        <w:rPr>
          <w:rFonts w:asciiTheme="minorHAnsi" w:hAnsiTheme="minorHAnsi"/>
        </w:rPr>
        <w:t xml:space="preserve">, sedes </w:t>
      </w:r>
      <w:r w:rsidR="00A822FB" w:rsidRPr="00B218B2">
        <w:rPr>
          <w:rFonts w:asciiTheme="minorHAnsi" w:hAnsiTheme="minorHAnsi"/>
        </w:rPr>
        <w:t>y centros de costo de los activos</w:t>
      </w:r>
    </w:p>
    <w:p w:rsidR="00A822FB" w:rsidRPr="00B218B2" w:rsidRDefault="00A822FB" w:rsidP="00A822FB">
      <w:pPr>
        <w:pStyle w:val="Prrafodelista"/>
        <w:numPr>
          <w:ilvl w:val="0"/>
          <w:numId w:val="33"/>
        </w:numPr>
        <w:rPr>
          <w:rFonts w:asciiTheme="minorHAnsi" w:hAnsiTheme="minorHAnsi"/>
          <w:lang w:val="es-ES"/>
        </w:rPr>
      </w:pPr>
      <w:r w:rsidRPr="00B218B2">
        <w:rPr>
          <w:rFonts w:asciiTheme="minorHAnsi" w:hAnsiTheme="minorHAnsi"/>
        </w:rPr>
        <w:t>Controla</w:t>
      </w:r>
      <w:r w:rsidR="00626E3E">
        <w:rPr>
          <w:rFonts w:asciiTheme="minorHAnsi" w:hAnsiTheme="minorHAnsi"/>
        </w:rPr>
        <w:t>r</w:t>
      </w:r>
      <w:r w:rsidRPr="00B218B2">
        <w:rPr>
          <w:rFonts w:asciiTheme="minorHAnsi" w:hAnsiTheme="minorHAnsi"/>
        </w:rPr>
        <w:t xml:space="preserve"> la asignación a </w:t>
      </w:r>
      <w:r w:rsidR="00D814F7">
        <w:rPr>
          <w:rFonts w:asciiTheme="minorHAnsi" w:hAnsiTheme="minorHAnsi"/>
        </w:rPr>
        <w:t xml:space="preserve">persona </w:t>
      </w:r>
      <w:r w:rsidRPr="00B218B2">
        <w:rPr>
          <w:rFonts w:asciiTheme="minorHAnsi" w:hAnsiTheme="minorHAnsi"/>
        </w:rPr>
        <w:t>responsable</w:t>
      </w:r>
    </w:p>
    <w:p w:rsidR="009D2BD9" w:rsidRDefault="00A822FB" w:rsidP="00267ED7">
      <w:pPr>
        <w:pStyle w:val="Prrafodelista"/>
        <w:numPr>
          <w:ilvl w:val="0"/>
          <w:numId w:val="33"/>
        </w:numPr>
        <w:rPr>
          <w:rFonts w:asciiTheme="minorHAnsi" w:hAnsiTheme="minorHAnsi"/>
          <w:lang w:val="es-ES"/>
        </w:rPr>
      </w:pPr>
      <w:r w:rsidRPr="009D2BD9">
        <w:rPr>
          <w:rFonts w:asciiTheme="minorHAnsi" w:hAnsiTheme="minorHAnsi"/>
          <w:lang w:val="es-ES"/>
        </w:rPr>
        <w:t xml:space="preserve">Manejo de </w:t>
      </w:r>
      <w:r w:rsidR="009D2BD9">
        <w:rPr>
          <w:rFonts w:asciiTheme="minorHAnsi" w:hAnsiTheme="minorHAnsi"/>
          <w:lang w:val="es-ES"/>
        </w:rPr>
        <w:t>los costos de cada activo fijo</w:t>
      </w:r>
    </w:p>
    <w:p w:rsidR="00626E3E" w:rsidRPr="009D2BD9" w:rsidRDefault="00A822FB" w:rsidP="00267ED7">
      <w:pPr>
        <w:pStyle w:val="Prrafodelista"/>
        <w:numPr>
          <w:ilvl w:val="0"/>
          <w:numId w:val="33"/>
        </w:numPr>
        <w:rPr>
          <w:rFonts w:asciiTheme="minorHAnsi" w:hAnsiTheme="minorHAnsi"/>
          <w:lang w:val="es-ES"/>
        </w:rPr>
      </w:pPr>
      <w:r w:rsidRPr="009D2BD9">
        <w:rPr>
          <w:rFonts w:asciiTheme="minorHAnsi" w:hAnsiTheme="minorHAnsi"/>
        </w:rPr>
        <w:t xml:space="preserve">Permite controlar </w:t>
      </w:r>
      <w:r w:rsidR="00626E3E" w:rsidRPr="009D2BD9">
        <w:rPr>
          <w:rFonts w:asciiTheme="minorHAnsi" w:hAnsiTheme="minorHAnsi"/>
        </w:rPr>
        <w:t xml:space="preserve">las siguientes </w:t>
      </w:r>
      <w:r w:rsidRPr="009D2BD9">
        <w:rPr>
          <w:rFonts w:asciiTheme="minorHAnsi" w:hAnsiTheme="minorHAnsi"/>
        </w:rPr>
        <w:t>situaci</w:t>
      </w:r>
      <w:r w:rsidR="00B218B2" w:rsidRPr="009D2BD9">
        <w:rPr>
          <w:rFonts w:asciiTheme="minorHAnsi" w:hAnsiTheme="minorHAnsi"/>
        </w:rPr>
        <w:t>ones</w:t>
      </w:r>
      <w:r w:rsidR="00626E3E" w:rsidRPr="009D2BD9">
        <w:rPr>
          <w:rFonts w:asciiTheme="minorHAnsi" w:hAnsiTheme="minorHAnsi"/>
        </w:rPr>
        <w:t>:</w:t>
      </w:r>
    </w:p>
    <w:p w:rsidR="00626E3E" w:rsidRPr="00626E3E" w:rsidRDefault="00626E3E" w:rsidP="00626E3E">
      <w:pPr>
        <w:pStyle w:val="Prrafodelista"/>
        <w:numPr>
          <w:ilvl w:val="1"/>
          <w:numId w:val="33"/>
        </w:numPr>
        <w:rPr>
          <w:rFonts w:asciiTheme="minorHAnsi" w:hAnsiTheme="minorHAnsi"/>
          <w:lang w:val="es-ES"/>
        </w:rPr>
      </w:pPr>
      <w:r>
        <w:rPr>
          <w:rFonts w:asciiTheme="minorHAnsi" w:hAnsiTheme="minorHAnsi"/>
        </w:rPr>
        <w:t>L</w:t>
      </w:r>
      <w:r w:rsidR="00B218B2" w:rsidRPr="00B218B2">
        <w:rPr>
          <w:rFonts w:asciiTheme="minorHAnsi" w:hAnsiTheme="minorHAnsi"/>
        </w:rPr>
        <w:t>icencias</w:t>
      </w:r>
    </w:p>
    <w:p w:rsidR="00626E3E" w:rsidRPr="00626E3E" w:rsidRDefault="00626E3E" w:rsidP="00626E3E">
      <w:pPr>
        <w:pStyle w:val="Prrafodelista"/>
        <w:numPr>
          <w:ilvl w:val="1"/>
          <w:numId w:val="33"/>
        </w:numPr>
        <w:rPr>
          <w:rFonts w:asciiTheme="minorHAnsi" w:hAnsiTheme="minorHAnsi"/>
          <w:lang w:val="es-ES"/>
        </w:rPr>
      </w:pPr>
      <w:r>
        <w:rPr>
          <w:rFonts w:asciiTheme="minorHAnsi" w:hAnsiTheme="minorHAnsi"/>
        </w:rPr>
        <w:t>Fechas de</w:t>
      </w:r>
      <w:r w:rsidR="00AC545B">
        <w:rPr>
          <w:rFonts w:asciiTheme="minorHAnsi" w:hAnsiTheme="minorHAnsi"/>
        </w:rPr>
        <w:t xml:space="preserve"> inicio y fin de</w:t>
      </w:r>
      <w:r>
        <w:rPr>
          <w:rFonts w:asciiTheme="minorHAnsi" w:hAnsiTheme="minorHAnsi"/>
        </w:rPr>
        <w:t xml:space="preserve"> P</w:t>
      </w:r>
      <w:r w:rsidR="00A822FB" w:rsidRPr="00B218B2">
        <w:rPr>
          <w:rFonts w:asciiTheme="minorHAnsi" w:hAnsiTheme="minorHAnsi"/>
        </w:rPr>
        <w:t>ólizas</w:t>
      </w:r>
    </w:p>
    <w:p w:rsidR="00626E3E" w:rsidRPr="00626E3E" w:rsidRDefault="00AC545B" w:rsidP="00626E3E">
      <w:pPr>
        <w:pStyle w:val="Prrafodelista"/>
        <w:numPr>
          <w:ilvl w:val="1"/>
          <w:numId w:val="33"/>
        </w:numPr>
        <w:rPr>
          <w:rFonts w:asciiTheme="minorHAnsi" w:hAnsiTheme="minorHAnsi"/>
          <w:lang w:val="es-ES"/>
        </w:rPr>
      </w:pPr>
      <w:r>
        <w:rPr>
          <w:rFonts w:asciiTheme="minorHAnsi" w:hAnsiTheme="minorHAnsi"/>
        </w:rPr>
        <w:t xml:space="preserve">Fechas de inicio y fin </w:t>
      </w:r>
      <w:r w:rsidR="00626E3E">
        <w:rPr>
          <w:rFonts w:asciiTheme="minorHAnsi" w:hAnsiTheme="minorHAnsi"/>
        </w:rPr>
        <w:t xml:space="preserve">de </w:t>
      </w:r>
      <w:r w:rsidR="00B218B2" w:rsidRPr="00B218B2">
        <w:rPr>
          <w:rFonts w:asciiTheme="minorHAnsi" w:hAnsiTheme="minorHAnsi"/>
        </w:rPr>
        <w:t>mantenimiento</w:t>
      </w:r>
    </w:p>
    <w:p w:rsidR="00B218B2" w:rsidRPr="00B218B2" w:rsidRDefault="00626E3E" w:rsidP="00626E3E">
      <w:pPr>
        <w:pStyle w:val="Prrafodelista"/>
        <w:numPr>
          <w:ilvl w:val="1"/>
          <w:numId w:val="33"/>
        </w:numPr>
        <w:rPr>
          <w:rFonts w:asciiTheme="minorHAnsi" w:hAnsiTheme="minorHAnsi"/>
          <w:lang w:val="es-ES"/>
        </w:rPr>
      </w:pPr>
      <w:r>
        <w:rPr>
          <w:rFonts w:asciiTheme="minorHAnsi" w:hAnsiTheme="minorHAnsi"/>
        </w:rPr>
        <w:t xml:space="preserve">Fecha de inicio y fin de </w:t>
      </w:r>
      <w:r w:rsidR="00B218B2">
        <w:rPr>
          <w:rFonts w:asciiTheme="minorHAnsi" w:hAnsiTheme="minorHAnsi"/>
        </w:rPr>
        <w:t>Garantías</w:t>
      </w:r>
    </w:p>
    <w:p w:rsidR="00B218B2" w:rsidRDefault="00B218B2" w:rsidP="00A822FB">
      <w:pPr>
        <w:pStyle w:val="Prrafodelista"/>
        <w:numPr>
          <w:ilvl w:val="0"/>
          <w:numId w:val="33"/>
        </w:numPr>
        <w:rPr>
          <w:rFonts w:asciiTheme="minorHAnsi" w:hAnsiTheme="minorHAnsi"/>
          <w:lang w:val="es-ES"/>
        </w:rPr>
      </w:pPr>
      <w:r w:rsidRPr="00B218B2">
        <w:rPr>
          <w:rFonts w:asciiTheme="minorHAnsi" w:hAnsiTheme="minorHAnsi"/>
          <w:lang w:val="es-ES"/>
        </w:rPr>
        <w:t>Controlar las características propias de cada activo: Serial, sistema operativo, RAM, procesador</w:t>
      </w:r>
    </w:p>
    <w:p w:rsidR="00B218B2" w:rsidRPr="00B218B2" w:rsidRDefault="00A822FB" w:rsidP="00A822FB">
      <w:pPr>
        <w:pStyle w:val="Prrafodelista"/>
        <w:numPr>
          <w:ilvl w:val="0"/>
          <w:numId w:val="33"/>
        </w:numPr>
        <w:rPr>
          <w:rFonts w:asciiTheme="minorHAnsi" w:hAnsiTheme="minorHAnsi"/>
          <w:lang w:val="es-ES"/>
        </w:rPr>
      </w:pPr>
      <w:r w:rsidRPr="00B218B2">
        <w:rPr>
          <w:rFonts w:asciiTheme="minorHAnsi" w:hAnsiTheme="minorHAnsi"/>
        </w:rPr>
        <w:t>Control de placas de identificación</w:t>
      </w:r>
      <w:r w:rsidR="00B218B2" w:rsidRPr="00B218B2">
        <w:rPr>
          <w:rFonts w:asciiTheme="minorHAnsi" w:hAnsiTheme="minorHAnsi"/>
        </w:rPr>
        <w:t xml:space="preserve"> </w:t>
      </w:r>
    </w:p>
    <w:p w:rsidR="0044546A" w:rsidRPr="00EF4D8E" w:rsidRDefault="00B218B2" w:rsidP="000B2974">
      <w:pPr>
        <w:pStyle w:val="Prrafodelista"/>
        <w:numPr>
          <w:ilvl w:val="0"/>
          <w:numId w:val="33"/>
        </w:numPr>
        <w:rPr>
          <w:rFonts w:asciiTheme="minorHAnsi" w:hAnsiTheme="minorHAnsi"/>
          <w:lang w:val="es-ES"/>
        </w:rPr>
      </w:pPr>
      <w:r>
        <w:rPr>
          <w:rFonts w:asciiTheme="minorHAnsi" w:hAnsiTheme="minorHAnsi"/>
        </w:rPr>
        <w:t>Estado del activo</w:t>
      </w:r>
      <w:r w:rsidR="004114B2">
        <w:rPr>
          <w:rFonts w:asciiTheme="minorHAnsi" w:hAnsiTheme="minorHAnsi"/>
        </w:rPr>
        <w:t xml:space="preserve"> fijo: S</w:t>
      </w:r>
      <w:r>
        <w:rPr>
          <w:rFonts w:asciiTheme="minorHAnsi" w:hAnsiTheme="minorHAnsi"/>
        </w:rPr>
        <w:t>i está dado de baja o no</w:t>
      </w:r>
    </w:p>
    <w:p w:rsidR="00EF4D8E" w:rsidRDefault="00EF4D8E" w:rsidP="000B2974">
      <w:pPr>
        <w:pStyle w:val="Prrafodelista"/>
        <w:numPr>
          <w:ilvl w:val="0"/>
          <w:numId w:val="33"/>
        </w:numPr>
        <w:rPr>
          <w:rFonts w:asciiTheme="minorHAnsi" w:hAnsiTheme="minorHAnsi"/>
          <w:lang w:val="es-ES"/>
        </w:rPr>
      </w:pPr>
      <w:r>
        <w:rPr>
          <w:rFonts w:asciiTheme="minorHAnsi" w:hAnsiTheme="minorHAnsi"/>
          <w:lang w:val="es-ES"/>
        </w:rPr>
        <w:t>El aplicativo debe permitir generar informes de los diferentes tipos de activos y usuarios registrados en bases de datos</w:t>
      </w:r>
    </w:p>
    <w:p w:rsidR="00EF4D8E" w:rsidRDefault="00EF4D8E" w:rsidP="000B2974">
      <w:pPr>
        <w:pStyle w:val="Prrafodelista"/>
        <w:numPr>
          <w:ilvl w:val="0"/>
          <w:numId w:val="33"/>
        </w:numPr>
        <w:rPr>
          <w:rFonts w:asciiTheme="minorHAnsi" w:hAnsiTheme="minorHAnsi"/>
          <w:lang w:val="es-ES"/>
        </w:rPr>
      </w:pPr>
      <w:r>
        <w:rPr>
          <w:rFonts w:asciiTheme="minorHAnsi" w:hAnsiTheme="minorHAnsi"/>
          <w:lang w:val="es-ES"/>
        </w:rPr>
        <w:t>El aplicativo debe permitir asociar y desasociar activos a los diferentes usuarios creados</w:t>
      </w:r>
    </w:p>
    <w:p w:rsidR="00EF4D8E" w:rsidRPr="00430C35" w:rsidRDefault="00EF4D8E" w:rsidP="000B2974">
      <w:pPr>
        <w:pStyle w:val="Prrafodelista"/>
        <w:numPr>
          <w:ilvl w:val="0"/>
          <w:numId w:val="33"/>
        </w:numPr>
        <w:rPr>
          <w:rFonts w:asciiTheme="minorHAnsi" w:hAnsiTheme="minorHAnsi"/>
          <w:lang w:val="es-ES"/>
        </w:rPr>
      </w:pPr>
      <w:r>
        <w:rPr>
          <w:rFonts w:asciiTheme="minorHAnsi" w:hAnsiTheme="minorHAnsi"/>
          <w:lang w:val="es-ES"/>
        </w:rPr>
        <w:t>El aplicativo debe permitir crear, modificar y eliminar usuarios, activos, países, sedes y ciudades</w:t>
      </w:r>
    </w:p>
    <w:p w:rsidR="00430C35" w:rsidRDefault="00430C35" w:rsidP="00430C35">
      <w:pPr>
        <w:rPr>
          <w:rFonts w:asciiTheme="minorHAnsi" w:hAnsiTheme="minorHAnsi"/>
          <w:sz w:val="22"/>
          <w:szCs w:val="22"/>
        </w:rPr>
      </w:pPr>
      <w:r w:rsidRPr="00430C35">
        <w:rPr>
          <w:rFonts w:asciiTheme="minorHAnsi" w:hAnsiTheme="minorHAnsi"/>
          <w:sz w:val="22"/>
          <w:szCs w:val="22"/>
        </w:rPr>
        <w:t xml:space="preserve">Es importante tener en cuenta que </w:t>
      </w:r>
      <w:r>
        <w:rPr>
          <w:rFonts w:asciiTheme="minorHAnsi" w:hAnsiTheme="minorHAnsi"/>
          <w:sz w:val="22"/>
          <w:szCs w:val="22"/>
        </w:rPr>
        <w:t>los eventos que disparan el uso del aplicativo son los siguientes:</w:t>
      </w:r>
    </w:p>
    <w:p w:rsidR="00430C35" w:rsidRDefault="00430C35" w:rsidP="00430C35">
      <w:pPr>
        <w:pStyle w:val="Prrafodelista"/>
        <w:numPr>
          <w:ilvl w:val="0"/>
          <w:numId w:val="36"/>
        </w:numPr>
        <w:rPr>
          <w:rFonts w:asciiTheme="minorHAnsi" w:hAnsiTheme="minorHAnsi"/>
        </w:rPr>
      </w:pPr>
      <w:r>
        <w:rPr>
          <w:rFonts w:asciiTheme="minorHAnsi" w:hAnsiTheme="minorHAnsi"/>
        </w:rPr>
        <w:t>Ingresos de personal</w:t>
      </w:r>
    </w:p>
    <w:p w:rsidR="00430C35" w:rsidRDefault="00430C35" w:rsidP="00430C35">
      <w:pPr>
        <w:pStyle w:val="Prrafodelista"/>
        <w:numPr>
          <w:ilvl w:val="0"/>
          <w:numId w:val="36"/>
        </w:numPr>
        <w:rPr>
          <w:rFonts w:asciiTheme="minorHAnsi" w:hAnsiTheme="minorHAnsi"/>
        </w:rPr>
      </w:pPr>
      <w:r>
        <w:rPr>
          <w:rFonts w:asciiTheme="minorHAnsi" w:hAnsiTheme="minorHAnsi"/>
        </w:rPr>
        <w:t>Reposición de equipos por daño o pérdida</w:t>
      </w:r>
    </w:p>
    <w:p w:rsidR="00430C35" w:rsidRDefault="00430C35" w:rsidP="00430C35">
      <w:pPr>
        <w:pStyle w:val="Prrafodelista"/>
        <w:numPr>
          <w:ilvl w:val="0"/>
          <w:numId w:val="36"/>
        </w:numPr>
        <w:rPr>
          <w:rFonts w:asciiTheme="minorHAnsi" w:hAnsiTheme="minorHAnsi"/>
        </w:rPr>
      </w:pPr>
      <w:r>
        <w:rPr>
          <w:rFonts w:asciiTheme="minorHAnsi" w:hAnsiTheme="minorHAnsi"/>
        </w:rPr>
        <w:lastRenderedPageBreak/>
        <w:t>Instalación de TI en nuevas oficinas</w:t>
      </w:r>
    </w:p>
    <w:p w:rsidR="00430C35" w:rsidRDefault="00430C35" w:rsidP="00AF5AA9">
      <w:pPr>
        <w:pStyle w:val="Prrafodelista"/>
        <w:numPr>
          <w:ilvl w:val="0"/>
          <w:numId w:val="36"/>
        </w:numPr>
        <w:rPr>
          <w:rFonts w:asciiTheme="minorHAnsi" w:hAnsiTheme="minorHAnsi"/>
        </w:rPr>
      </w:pPr>
      <w:r w:rsidRPr="00430C35">
        <w:rPr>
          <w:rFonts w:asciiTheme="minorHAnsi" w:hAnsiTheme="minorHAnsi"/>
        </w:rPr>
        <w:t>Solicitudes puntuales de las áreas</w:t>
      </w:r>
    </w:p>
    <w:p w:rsidR="00EF4D8E" w:rsidRPr="00430C35" w:rsidRDefault="00EF4D8E" w:rsidP="00EF4D8E">
      <w:pPr>
        <w:pStyle w:val="Prrafodelista"/>
        <w:rPr>
          <w:rFonts w:asciiTheme="minorHAnsi" w:hAnsiTheme="minorHAnsi"/>
        </w:rPr>
      </w:pPr>
    </w:p>
    <w:p w:rsidR="00430C35" w:rsidRDefault="00430C35" w:rsidP="00480610">
      <w:pPr>
        <w:pStyle w:val="Prrafodelista"/>
        <w:rPr>
          <w:rFonts w:asciiTheme="minorHAnsi" w:hAnsiTheme="minorHAnsi"/>
        </w:rPr>
      </w:pPr>
    </w:p>
    <w:p w:rsidR="00943D1F" w:rsidRPr="00430C35" w:rsidRDefault="00943D1F" w:rsidP="00480610">
      <w:pPr>
        <w:pStyle w:val="Prrafodelista"/>
        <w:rPr>
          <w:rFonts w:asciiTheme="minorHAnsi" w:hAnsiTheme="minorHAnsi"/>
        </w:rPr>
      </w:pPr>
    </w:p>
    <w:p w:rsidR="000B2974" w:rsidRDefault="000B2974" w:rsidP="000B2974"/>
    <w:p w:rsidR="00943D1F" w:rsidRPr="003E618D" w:rsidRDefault="00943D1F" w:rsidP="00943D1F">
      <w:pPr>
        <w:rPr>
          <w:b/>
        </w:rPr>
      </w:pPr>
      <w:r w:rsidRPr="003E618D">
        <w:rPr>
          <w:b/>
        </w:rPr>
        <w:t>REQUISITOS DEL SISTEMA</w:t>
      </w:r>
    </w:p>
    <w:p w:rsidR="00943D1F" w:rsidRDefault="00943D1F" w:rsidP="00943D1F"/>
    <w:p w:rsidR="00263103" w:rsidRDefault="00651D38" w:rsidP="00986D4F">
      <w:pPr>
        <w:rPr>
          <w:szCs w:val="22"/>
        </w:rPr>
      </w:pPr>
      <w:r>
        <w:rPr>
          <w:szCs w:val="22"/>
        </w:rPr>
        <w:t>*</w:t>
      </w:r>
      <w:r w:rsidR="00E47DCE">
        <w:rPr>
          <w:szCs w:val="22"/>
        </w:rPr>
        <w:t>El aplicativo debe ser bajo sistema cliente-servidor</w:t>
      </w:r>
    </w:p>
    <w:p w:rsidR="00E47DCE" w:rsidRDefault="00E47DCE" w:rsidP="00986D4F">
      <w:pPr>
        <w:rPr>
          <w:szCs w:val="22"/>
        </w:rPr>
      </w:pPr>
      <w:r>
        <w:rPr>
          <w:szCs w:val="22"/>
        </w:rPr>
        <w:t>*El a</w:t>
      </w:r>
      <w:r w:rsidR="00350531">
        <w:rPr>
          <w:szCs w:val="22"/>
        </w:rPr>
        <w:t xml:space="preserve">cceso del aplicativo debe de </w:t>
      </w:r>
      <w:r w:rsidR="006F2038">
        <w:rPr>
          <w:szCs w:val="22"/>
        </w:rPr>
        <w:t xml:space="preserve">funcionar </w:t>
      </w:r>
      <w:r w:rsidR="00350531">
        <w:rPr>
          <w:szCs w:val="22"/>
        </w:rPr>
        <w:t>dentro de la red de Martínez y Asociados</w:t>
      </w:r>
      <w:r w:rsidR="00EF4D8E">
        <w:rPr>
          <w:szCs w:val="22"/>
        </w:rPr>
        <w:t xml:space="preserve"> (red local)</w:t>
      </w:r>
    </w:p>
    <w:p w:rsidR="005A580D" w:rsidRDefault="00350531" w:rsidP="00986D4F">
      <w:pPr>
        <w:rPr>
          <w:szCs w:val="22"/>
        </w:rPr>
      </w:pPr>
      <w:r>
        <w:rPr>
          <w:szCs w:val="22"/>
        </w:rPr>
        <w:t>*Los usuarios deben de pertenecer al directorio activo</w:t>
      </w:r>
      <w:r w:rsidR="005A580D">
        <w:rPr>
          <w:szCs w:val="22"/>
        </w:rPr>
        <w:t xml:space="preserve"> de Martínez y Asociados</w:t>
      </w:r>
    </w:p>
    <w:p w:rsidR="00350531" w:rsidRDefault="00350531" w:rsidP="00986D4F">
      <w:pPr>
        <w:rPr>
          <w:szCs w:val="22"/>
        </w:rPr>
      </w:pPr>
      <w:r>
        <w:rPr>
          <w:szCs w:val="22"/>
        </w:rPr>
        <w:t>*</w:t>
      </w:r>
      <w:r w:rsidR="005A580D">
        <w:rPr>
          <w:szCs w:val="22"/>
        </w:rPr>
        <w:t xml:space="preserve">El aplicativo solo debe permitir 3 usuarios </w:t>
      </w:r>
      <w:proofErr w:type="spellStart"/>
      <w:r w:rsidR="005A580D">
        <w:rPr>
          <w:szCs w:val="22"/>
        </w:rPr>
        <w:t>log</w:t>
      </w:r>
      <w:r w:rsidR="00EF4D8E">
        <w:rPr>
          <w:szCs w:val="22"/>
        </w:rPr>
        <w:t>u</w:t>
      </w:r>
      <w:r w:rsidR="005A580D">
        <w:rPr>
          <w:szCs w:val="22"/>
        </w:rPr>
        <w:t>eados</w:t>
      </w:r>
      <w:proofErr w:type="spellEnd"/>
      <w:r w:rsidR="005A580D">
        <w:rPr>
          <w:szCs w:val="22"/>
        </w:rPr>
        <w:t xml:space="preserve"> de manera paralela</w:t>
      </w:r>
    </w:p>
    <w:p w:rsidR="005A580D" w:rsidRDefault="005A580D" w:rsidP="00986D4F">
      <w:pPr>
        <w:rPr>
          <w:szCs w:val="22"/>
        </w:rPr>
      </w:pPr>
      <w:r>
        <w:rPr>
          <w:szCs w:val="22"/>
        </w:rPr>
        <w:t>*Solamente puede haber 10 usuarios creados</w:t>
      </w:r>
    </w:p>
    <w:p w:rsidR="009951D5" w:rsidRDefault="009951D5" w:rsidP="00986D4F">
      <w:pPr>
        <w:rPr>
          <w:szCs w:val="22"/>
        </w:rPr>
      </w:pPr>
      <w:r>
        <w:rPr>
          <w:szCs w:val="22"/>
        </w:rPr>
        <w:t>*Todos los mensajes que sean visibles al usuario deben de tener el lenguaje técnico que se usa dentro de Martínez y Asociado</w:t>
      </w:r>
      <w:r w:rsidR="00043953">
        <w:rPr>
          <w:szCs w:val="22"/>
        </w:rPr>
        <w:t>s</w:t>
      </w:r>
    </w:p>
    <w:p w:rsidR="009951D5" w:rsidRDefault="009951D5" w:rsidP="00986D4F">
      <w:pPr>
        <w:rPr>
          <w:szCs w:val="22"/>
        </w:rPr>
      </w:pPr>
      <w:r>
        <w:rPr>
          <w:szCs w:val="22"/>
        </w:rPr>
        <w:t>*El aplicativo debe de generar un log, informando todas las actividades que realic</w:t>
      </w:r>
      <w:r w:rsidR="004F7B52">
        <w:rPr>
          <w:szCs w:val="22"/>
        </w:rPr>
        <w:t>e</w:t>
      </w:r>
      <w:r>
        <w:rPr>
          <w:szCs w:val="22"/>
        </w:rPr>
        <w:t xml:space="preserve"> cualquier usuario dentro del aplicativo</w:t>
      </w:r>
    </w:p>
    <w:p w:rsidR="009951D5" w:rsidRDefault="00647232" w:rsidP="00986D4F">
      <w:pPr>
        <w:rPr>
          <w:szCs w:val="22"/>
        </w:rPr>
      </w:pPr>
      <w:r>
        <w:rPr>
          <w:szCs w:val="22"/>
        </w:rPr>
        <w:t xml:space="preserve">*El aplicativo debe de mostrar </w:t>
      </w:r>
      <w:r w:rsidR="00DC1B02">
        <w:rPr>
          <w:szCs w:val="22"/>
        </w:rPr>
        <w:t>módulos</w:t>
      </w:r>
      <w:r>
        <w:rPr>
          <w:szCs w:val="22"/>
        </w:rPr>
        <w:t xml:space="preserve">, según el rol que tenga el usuario </w:t>
      </w:r>
      <w:proofErr w:type="spellStart"/>
      <w:r w:rsidR="00DC1B02">
        <w:rPr>
          <w:szCs w:val="22"/>
        </w:rPr>
        <w:t>log</w:t>
      </w:r>
      <w:r w:rsidR="00EF4D8E">
        <w:rPr>
          <w:szCs w:val="22"/>
        </w:rPr>
        <w:t>u</w:t>
      </w:r>
      <w:r w:rsidR="00DC1B02">
        <w:rPr>
          <w:szCs w:val="22"/>
        </w:rPr>
        <w:t>eado</w:t>
      </w:r>
      <w:proofErr w:type="spellEnd"/>
    </w:p>
    <w:p w:rsidR="003F25A8" w:rsidRPr="003F25A8" w:rsidRDefault="003F25A8" w:rsidP="003F25A8">
      <w:pPr>
        <w:pStyle w:val="Default"/>
        <w:rPr>
          <w:rFonts w:ascii="Arial" w:hAnsi="Arial" w:cs="Times New Roman"/>
          <w:color w:val="auto"/>
          <w:sz w:val="20"/>
          <w:szCs w:val="22"/>
          <w:lang w:val="es-ES" w:eastAsia="es-ES"/>
        </w:rPr>
      </w:pPr>
      <w:r w:rsidRPr="003F25A8">
        <w:rPr>
          <w:rFonts w:ascii="Arial" w:hAnsi="Arial" w:cs="Times New Roman"/>
          <w:color w:val="auto"/>
          <w:sz w:val="20"/>
          <w:szCs w:val="22"/>
          <w:lang w:val="es-ES" w:eastAsia="es-ES"/>
        </w:rPr>
        <w:t xml:space="preserve">*El aplicativo se debe de crear bajo los lenguajes </w:t>
      </w:r>
      <w:r w:rsidRPr="003F25A8">
        <w:rPr>
          <w:rFonts w:ascii="Arial" w:hAnsi="Arial" w:cs="Times New Roman"/>
          <w:color w:val="auto"/>
          <w:sz w:val="20"/>
          <w:szCs w:val="22"/>
          <w:lang w:val="es-ES" w:eastAsia="es-ES"/>
        </w:rPr>
        <w:t>Visual .NET – C# - HTML</w:t>
      </w:r>
    </w:p>
    <w:p w:rsidR="003F25A8" w:rsidRPr="003F25A8" w:rsidRDefault="003F25A8" w:rsidP="003F25A8">
      <w:pPr>
        <w:pStyle w:val="Default"/>
        <w:rPr>
          <w:rFonts w:ascii="Arial" w:hAnsi="Arial" w:cs="Times New Roman"/>
          <w:color w:val="auto"/>
          <w:sz w:val="20"/>
          <w:szCs w:val="22"/>
          <w:lang w:val="es-ES" w:eastAsia="es-ES"/>
        </w:rPr>
      </w:pPr>
      <w:r w:rsidRPr="003F25A8">
        <w:rPr>
          <w:rFonts w:ascii="Arial" w:hAnsi="Arial" w:cs="Times New Roman"/>
          <w:color w:val="auto"/>
          <w:sz w:val="20"/>
          <w:szCs w:val="22"/>
          <w:lang w:val="es-ES" w:eastAsia="es-ES"/>
        </w:rPr>
        <w:t xml:space="preserve">*La base de datos a utilizar es </w:t>
      </w:r>
      <w:proofErr w:type="spellStart"/>
      <w:r w:rsidRPr="003F25A8">
        <w:rPr>
          <w:rFonts w:ascii="Arial" w:hAnsi="Arial" w:cs="Times New Roman"/>
          <w:color w:val="auto"/>
          <w:sz w:val="20"/>
          <w:szCs w:val="22"/>
          <w:lang w:val="es-ES" w:eastAsia="es-ES"/>
        </w:rPr>
        <w:t>sql</w:t>
      </w:r>
      <w:proofErr w:type="spellEnd"/>
      <w:r w:rsidRPr="003F25A8">
        <w:rPr>
          <w:rFonts w:ascii="Arial" w:hAnsi="Arial" w:cs="Times New Roman"/>
          <w:color w:val="auto"/>
          <w:sz w:val="20"/>
          <w:szCs w:val="22"/>
          <w:lang w:val="es-ES" w:eastAsia="es-ES"/>
        </w:rPr>
        <w:t xml:space="preserve"> server 2012</w:t>
      </w:r>
    </w:p>
    <w:p w:rsidR="003F25A8" w:rsidRDefault="003F25A8" w:rsidP="003F25A8">
      <w:pPr>
        <w:pStyle w:val="Default"/>
        <w:rPr>
          <w:rFonts w:ascii="Arial" w:hAnsi="Arial" w:cs="Times New Roman"/>
          <w:color w:val="auto"/>
          <w:sz w:val="20"/>
          <w:szCs w:val="22"/>
          <w:lang w:val="es-ES" w:eastAsia="es-ES"/>
        </w:rPr>
      </w:pPr>
      <w:r w:rsidRPr="003F25A8">
        <w:rPr>
          <w:rFonts w:ascii="Arial" w:hAnsi="Arial" w:cs="Times New Roman"/>
          <w:color w:val="auto"/>
          <w:sz w:val="20"/>
          <w:szCs w:val="22"/>
          <w:lang w:val="es-ES" w:eastAsia="es-ES"/>
        </w:rPr>
        <w:t>*El aplicativo no se manejará en dispositivos móviles</w:t>
      </w:r>
    </w:p>
    <w:p w:rsidR="00043953" w:rsidRDefault="00043953" w:rsidP="00043953">
      <w:pPr>
        <w:pStyle w:val="Default"/>
        <w:rPr>
          <w:rFonts w:ascii="Arial" w:hAnsi="Arial" w:cs="Times New Roman"/>
          <w:color w:val="auto"/>
          <w:sz w:val="20"/>
          <w:szCs w:val="22"/>
          <w:lang w:val="es-ES" w:eastAsia="es-ES"/>
        </w:rPr>
      </w:pPr>
      <w:r>
        <w:rPr>
          <w:rFonts w:ascii="Arial" w:hAnsi="Arial" w:cs="Times New Roman"/>
          <w:color w:val="auto"/>
          <w:sz w:val="20"/>
          <w:szCs w:val="22"/>
          <w:lang w:val="es-ES" w:eastAsia="es-ES"/>
        </w:rPr>
        <w:t xml:space="preserve">*El aplicativo debe de estar construido para que funcione en los navegadores </w:t>
      </w:r>
      <w:r w:rsidRPr="00043953">
        <w:rPr>
          <w:rFonts w:ascii="Arial" w:hAnsi="Arial" w:cs="Times New Roman"/>
          <w:color w:val="auto"/>
          <w:sz w:val="20"/>
          <w:szCs w:val="22"/>
          <w:lang w:val="es-ES" w:eastAsia="es-ES"/>
        </w:rPr>
        <w:t>Mozilla v47 o superior</w:t>
      </w:r>
      <w:r w:rsidRPr="00043953">
        <w:rPr>
          <w:rFonts w:ascii="Arial" w:hAnsi="Arial" w:cs="Times New Roman"/>
          <w:color w:val="auto"/>
          <w:sz w:val="20"/>
          <w:szCs w:val="22"/>
          <w:lang w:val="es-ES" w:eastAsia="es-ES"/>
        </w:rPr>
        <w:t xml:space="preserve"> y </w:t>
      </w:r>
      <w:r w:rsidRPr="00043953">
        <w:rPr>
          <w:rFonts w:ascii="Arial" w:hAnsi="Arial" w:cs="Times New Roman"/>
          <w:color w:val="auto"/>
          <w:sz w:val="20"/>
          <w:szCs w:val="22"/>
          <w:lang w:val="es-ES" w:eastAsia="es-ES"/>
        </w:rPr>
        <w:t>Chrome v41 o superior</w:t>
      </w:r>
    </w:p>
    <w:p w:rsidR="00043953" w:rsidRDefault="00043953" w:rsidP="00043953">
      <w:pPr>
        <w:pStyle w:val="Default"/>
        <w:rPr>
          <w:rFonts w:ascii="Arial" w:hAnsi="Arial" w:cs="Times New Roman"/>
          <w:color w:val="auto"/>
          <w:sz w:val="20"/>
          <w:szCs w:val="22"/>
          <w:lang w:val="es-ES" w:eastAsia="es-ES"/>
        </w:rPr>
      </w:pPr>
      <w:r>
        <w:rPr>
          <w:rFonts w:ascii="Arial" w:hAnsi="Arial" w:cs="Times New Roman"/>
          <w:color w:val="auto"/>
          <w:sz w:val="20"/>
          <w:szCs w:val="22"/>
          <w:lang w:val="es-ES" w:eastAsia="es-ES"/>
        </w:rPr>
        <w:t>*El aplicativo no debe de enviar ningún tipo de notificación</w:t>
      </w:r>
    </w:p>
    <w:p w:rsidR="00043953" w:rsidRDefault="00043953" w:rsidP="00043953">
      <w:pPr>
        <w:pStyle w:val="Default"/>
        <w:rPr>
          <w:rFonts w:ascii="Arial" w:hAnsi="Arial" w:cs="Times New Roman"/>
          <w:color w:val="auto"/>
          <w:sz w:val="20"/>
          <w:szCs w:val="22"/>
          <w:lang w:val="es-ES" w:eastAsia="es-ES"/>
        </w:rPr>
      </w:pPr>
      <w:r>
        <w:rPr>
          <w:rFonts w:ascii="Arial" w:hAnsi="Arial" w:cs="Times New Roman"/>
          <w:color w:val="auto"/>
          <w:sz w:val="20"/>
          <w:szCs w:val="22"/>
          <w:lang w:val="es-ES" w:eastAsia="es-ES"/>
        </w:rPr>
        <w:t xml:space="preserve">*Los roles a usar son </w:t>
      </w:r>
      <w:r w:rsidRPr="00043953">
        <w:rPr>
          <w:rFonts w:ascii="Arial" w:hAnsi="Arial" w:cs="Times New Roman"/>
          <w:color w:val="auto"/>
          <w:sz w:val="20"/>
          <w:szCs w:val="22"/>
          <w:lang w:val="es-ES" w:eastAsia="es-ES"/>
        </w:rPr>
        <w:t xml:space="preserve">Administrador, </w:t>
      </w:r>
      <w:proofErr w:type="spellStart"/>
      <w:r w:rsidRPr="00043953">
        <w:rPr>
          <w:rFonts w:ascii="Arial" w:hAnsi="Arial" w:cs="Times New Roman"/>
          <w:color w:val="auto"/>
          <w:sz w:val="20"/>
          <w:szCs w:val="22"/>
          <w:lang w:val="es-ES" w:eastAsia="es-ES"/>
        </w:rPr>
        <w:t>A</w:t>
      </w:r>
      <w:r w:rsidR="001025DD">
        <w:rPr>
          <w:rFonts w:ascii="Arial" w:hAnsi="Arial" w:cs="Times New Roman"/>
          <w:color w:val="auto"/>
          <w:sz w:val="20"/>
          <w:szCs w:val="22"/>
          <w:lang w:val="es-ES" w:eastAsia="es-ES"/>
        </w:rPr>
        <w:t>dminActivos</w:t>
      </w:r>
      <w:proofErr w:type="spellEnd"/>
      <w:r w:rsidRPr="00043953">
        <w:rPr>
          <w:rFonts w:ascii="Arial" w:hAnsi="Arial" w:cs="Times New Roman"/>
          <w:color w:val="auto"/>
          <w:sz w:val="20"/>
          <w:szCs w:val="22"/>
          <w:lang w:val="es-ES" w:eastAsia="es-ES"/>
        </w:rPr>
        <w:t xml:space="preserve"> TI, </w:t>
      </w:r>
      <w:r w:rsidR="00D14E2C">
        <w:rPr>
          <w:rFonts w:ascii="Arial" w:hAnsi="Arial" w:cs="Times New Roman"/>
          <w:color w:val="auto"/>
          <w:sz w:val="20"/>
          <w:szCs w:val="22"/>
          <w:lang w:val="es-ES" w:eastAsia="es-ES"/>
        </w:rPr>
        <w:t>Consulta</w:t>
      </w:r>
      <w:r w:rsidR="001025DD">
        <w:rPr>
          <w:rFonts w:ascii="Arial" w:hAnsi="Arial" w:cs="Times New Roman"/>
          <w:color w:val="auto"/>
          <w:sz w:val="20"/>
          <w:szCs w:val="22"/>
          <w:lang w:val="es-ES" w:eastAsia="es-ES"/>
        </w:rPr>
        <w:t>, Colaborador y Logística</w:t>
      </w:r>
      <w:bookmarkStart w:id="0" w:name="_GoBack"/>
      <w:bookmarkEnd w:id="0"/>
    </w:p>
    <w:p w:rsidR="00043953" w:rsidRPr="00043953" w:rsidRDefault="00043953" w:rsidP="00043953">
      <w:pPr>
        <w:pStyle w:val="Default"/>
        <w:rPr>
          <w:rFonts w:ascii="Arial" w:hAnsi="Arial" w:cs="Times New Roman"/>
          <w:color w:val="auto"/>
          <w:sz w:val="20"/>
          <w:szCs w:val="22"/>
          <w:lang w:val="es-ES" w:eastAsia="es-ES"/>
        </w:rPr>
      </w:pPr>
      <w:r>
        <w:rPr>
          <w:rFonts w:ascii="Arial" w:hAnsi="Arial" w:cs="Times New Roman"/>
          <w:color w:val="auto"/>
          <w:sz w:val="20"/>
          <w:szCs w:val="22"/>
          <w:lang w:val="es-ES" w:eastAsia="es-ES"/>
        </w:rPr>
        <w:t>*El aplicativo debe de estar en español</w:t>
      </w:r>
    </w:p>
    <w:p w:rsidR="003F25A8" w:rsidRPr="003F25A8" w:rsidRDefault="003F25A8" w:rsidP="003F25A8">
      <w:pPr>
        <w:pStyle w:val="Default"/>
        <w:rPr>
          <w:rFonts w:ascii="Arial" w:hAnsi="Arial" w:cs="Times New Roman"/>
          <w:color w:val="auto"/>
          <w:sz w:val="20"/>
          <w:szCs w:val="22"/>
          <w:lang w:val="es-ES" w:eastAsia="es-ES"/>
        </w:rPr>
      </w:pPr>
    </w:p>
    <w:p w:rsidR="003F25A8" w:rsidRPr="003F25A8" w:rsidRDefault="003F25A8" w:rsidP="003F25A8">
      <w:pPr>
        <w:pStyle w:val="Default"/>
        <w:rPr>
          <w:rFonts w:ascii="Arial" w:hAnsi="Arial" w:cs="Times New Roman"/>
          <w:color w:val="auto"/>
          <w:sz w:val="20"/>
          <w:szCs w:val="22"/>
          <w:lang w:val="es-ES" w:eastAsia="es-ES"/>
        </w:rPr>
      </w:pPr>
    </w:p>
    <w:p w:rsidR="003F25A8" w:rsidRPr="003F25A8" w:rsidRDefault="003F25A8" w:rsidP="003F25A8">
      <w:pPr>
        <w:pStyle w:val="Default"/>
        <w:rPr>
          <w:rFonts w:ascii="Arial" w:hAnsi="Arial" w:cs="Times New Roman"/>
          <w:color w:val="auto"/>
          <w:sz w:val="20"/>
          <w:szCs w:val="22"/>
          <w:lang w:val="es-ES" w:eastAsia="es-ES"/>
        </w:rPr>
      </w:pPr>
    </w:p>
    <w:p w:rsidR="003F25A8" w:rsidRPr="003F25A8" w:rsidRDefault="003F25A8" w:rsidP="003F25A8">
      <w:pPr>
        <w:pStyle w:val="Default"/>
        <w:rPr>
          <w:rFonts w:ascii="Arial" w:hAnsi="Arial" w:cs="Times New Roman"/>
          <w:color w:val="auto"/>
          <w:sz w:val="20"/>
          <w:szCs w:val="22"/>
          <w:lang w:val="es-ES" w:eastAsia="es-ES"/>
        </w:rPr>
      </w:pPr>
    </w:p>
    <w:p w:rsidR="004F7B52" w:rsidRDefault="004F7B52" w:rsidP="00986D4F">
      <w:pPr>
        <w:rPr>
          <w:szCs w:val="22"/>
        </w:rPr>
      </w:pPr>
    </w:p>
    <w:p w:rsidR="004F7B52" w:rsidRDefault="004F7B52" w:rsidP="004F7B52">
      <w:pPr>
        <w:rPr>
          <w:b/>
          <w:szCs w:val="22"/>
        </w:rPr>
      </w:pPr>
      <w:r w:rsidRPr="004F7B52">
        <w:rPr>
          <w:b/>
          <w:szCs w:val="22"/>
        </w:rPr>
        <w:t>NOTA</w:t>
      </w:r>
    </w:p>
    <w:p w:rsidR="004F7B52" w:rsidRPr="004F7B52" w:rsidRDefault="004F7B52" w:rsidP="004F7B52">
      <w:pPr>
        <w:rPr>
          <w:b/>
          <w:szCs w:val="22"/>
        </w:rPr>
      </w:pPr>
    </w:p>
    <w:p w:rsidR="004F7B52" w:rsidRPr="004F7B52" w:rsidRDefault="004F7B52" w:rsidP="004F7B52">
      <w:pPr>
        <w:rPr>
          <w:szCs w:val="22"/>
        </w:rPr>
      </w:pPr>
      <w:r w:rsidRPr="004F7B52">
        <w:rPr>
          <w:szCs w:val="22"/>
        </w:rPr>
        <w:t>Con el caso anterior, teniendo en cuenta los conceptos vistos</w:t>
      </w:r>
      <w:r w:rsidR="003F25A8">
        <w:rPr>
          <w:szCs w:val="22"/>
        </w:rPr>
        <w:t xml:space="preserve">, que la metodología de trabajo es bajo marco scrum y </w:t>
      </w:r>
      <w:r w:rsidRPr="004F7B52">
        <w:rPr>
          <w:szCs w:val="22"/>
        </w:rPr>
        <w:t>utilizando el material entregado, realice lo siguiente:</w:t>
      </w:r>
    </w:p>
    <w:p w:rsidR="004F7B52" w:rsidRPr="004F7B52" w:rsidRDefault="004F7B52" w:rsidP="004F7B52">
      <w:pPr>
        <w:rPr>
          <w:szCs w:val="22"/>
        </w:rPr>
      </w:pPr>
    </w:p>
    <w:p w:rsidR="004F7B52" w:rsidRPr="006023BD" w:rsidRDefault="004F7B52" w:rsidP="006023BD">
      <w:pPr>
        <w:pStyle w:val="Prrafodelista"/>
        <w:numPr>
          <w:ilvl w:val="0"/>
          <w:numId w:val="37"/>
        </w:numPr>
      </w:pPr>
      <w:r w:rsidRPr="006023BD">
        <w:t>Realizar las consultas que considere pertinentes al cliente, que le permitan acotar correctamente el alcance.</w:t>
      </w:r>
    </w:p>
    <w:p w:rsidR="006023BD" w:rsidRDefault="004F7B52" w:rsidP="006023BD">
      <w:pPr>
        <w:pStyle w:val="Prrafodelista"/>
        <w:numPr>
          <w:ilvl w:val="0"/>
          <w:numId w:val="37"/>
        </w:numPr>
      </w:pPr>
      <w:r w:rsidRPr="006023BD">
        <w:t>Estructure lo que entiende a partir del documento en un diagrama o ayuda visual que lo apoye a entender el contexto del problema a resolver.</w:t>
      </w:r>
    </w:p>
    <w:p w:rsidR="006023BD" w:rsidRDefault="004F7B52" w:rsidP="004F7B52">
      <w:pPr>
        <w:pStyle w:val="Prrafodelista"/>
        <w:numPr>
          <w:ilvl w:val="0"/>
          <w:numId w:val="37"/>
        </w:numPr>
      </w:pPr>
      <w:r w:rsidRPr="006023BD">
        <w:t>Proceda a identificar los riesgos de proyecto y producto que considere importantes.</w:t>
      </w:r>
    </w:p>
    <w:p w:rsidR="006023BD" w:rsidRDefault="004F7B52" w:rsidP="004F7B52">
      <w:pPr>
        <w:pStyle w:val="Prrafodelista"/>
        <w:numPr>
          <w:ilvl w:val="0"/>
          <w:numId w:val="37"/>
        </w:numPr>
      </w:pPr>
      <w:r w:rsidRPr="006023BD">
        <w:t>Defina la estructura del equipo de pruebas y las actividades a cargo para cada una de las personas del equipo.</w:t>
      </w:r>
    </w:p>
    <w:p w:rsidR="006023BD" w:rsidRDefault="004F7B52" w:rsidP="004F7B52">
      <w:pPr>
        <w:pStyle w:val="Prrafodelista"/>
        <w:numPr>
          <w:ilvl w:val="0"/>
          <w:numId w:val="37"/>
        </w:numPr>
      </w:pPr>
      <w:r w:rsidRPr="006023BD">
        <w:t>Realice el análisis de riesgos y plantee las propuestas que considere necesarias para mitigarlos.</w:t>
      </w:r>
    </w:p>
    <w:p w:rsidR="006023BD" w:rsidRDefault="004F7B52" w:rsidP="004F7B52">
      <w:pPr>
        <w:pStyle w:val="Prrafodelista"/>
        <w:numPr>
          <w:ilvl w:val="0"/>
          <w:numId w:val="37"/>
        </w:numPr>
      </w:pPr>
      <w:r w:rsidRPr="006023BD">
        <w:lastRenderedPageBreak/>
        <w:t>De acuerdo con los riesgos de producto identifique qué aspectos del aplicativo requieren ser probados para cumplir con el objetivo que el cliente espera del sistema.</w:t>
      </w:r>
    </w:p>
    <w:p w:rsidR="006023BD" w:rsidRDefault="004F7B52" w:rsidP="004F7B52">
      <w:pPr>
        <w:pStyle w:val="Prrafodelista"/>
        <w:numPr>
          <w:ilvl w:val="0"/>
          <w:numId w:val="37"/>
        </w:numPr>
      </w:pPr>
      <w:r w:rsidRPr="006023BD">
        <w:t>Plantee la estrategia más adecuada para cumplir con las restricciones establecidas por el cliente.</w:t>
      </w:r>
    </w:p>
    <w:p w:rsidR="006023BD" w:rsidRDefault="004F7B52" w:rsidP="004F7B52">
      <w:pPr>
        <w:pStyle w:val="Prrafodelista"/>
        <w:numPr>
          <w:ilvl w:val="0"/>
          <w:numId w:val="37"/>
        </w:numPr>
      </w:pPr>
      <w:r w:rsidRPr="006023BD">
        <w:t>Pregúntese si la estrategia que planteó es la más efectiva y sugiera alguna forma de hacerla más óptima.</w:t>
      </w:r>
    </w:p>
    <w:p w:rsidR="004F7B52" w:rsidRPr="006023BD" w:rsidRDefault="004F7B52" w:rsidP="004F7B52">
      <w:pPr>
        <w:pStyle w:val="Prrafodelista"/>
        <w:numPr>
          <w:ilvl w:val="0"/>
          <w:numId w:val="37"/>
        </w:numPr>
      </w:pPr>
      <w:r w:rsidRPr="006023BD">
        <w:t>Qué sugerencia haría si el cliente redefine la restricción de plazo. (La fecha de salida a producción está dada por la necesidad actual del cliente, deberá contar 10 días hábiles a partir de la entrega de este documento.)</w:t>
      </w:r>
    </w:p>
    <w:p w:rsidR="009951D5" w:rsidRDefault="009951D5" w:rsidP="00986D4F">
      <w:pPr>
        <w:rPr>
          <w:szCs w:val="22"/>
        </w:rPr>
      </w:pPr>
    </w:p>
    <w:p w:rsidR="009951D5" w:rsidRDefault="009951D5" w:rsidP="00986D4F">
      <w:pPr>
        <w:rPr>
          <w:szCs w:val="22"/>
        </w:rPr>
      </w:pPr>
    </w:p>
    <w:p w:rsidR="009951D5" w:rsidRDefault="009951D5" w:rsidP="00986D4F">
      <w:pPr>
        <w:rPr>
          <w:szCs w:val="22"/>
        </w:rPr>
      </w:pPr>
    </w:p>
    <w:p w:rsidR="005A580D" w:rsidRPr="00943D1F" w:rsidRDefault="005A580D" w:rsidP="00986D4F">
      <w:pPr>
        <w:rPr>
          <w:szCs w:val="22"/>
        </w:rPr>
      </w:pPr>
    </w:p>
    <w:sectPr w:rsidR="005A580D" w:rsidRPr="00943D1F" w:rsidSect="00827E01">
      <w:headerReference w:type="default" r:id="rId7"/>
      <w:footerReference w:type="default" r:id="rId8"/>
      <w:pgSz w:w="12240" w:h="15840"/>
      <w:pgMar w:top="1166" w:right="1418" w:bottom="1418" w:left="1418" w:header="567" w:footer="68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1C0E" w:rsidRDefault="00951C0E">
      <w:r>
        <w:separator/>
      </w:r>
    </w:p>
  </w:endnote>
  <w:endnote w:type="continuationSeparator" w:id="0">
    <w:p w:rsidR="00951C0E" w:rsidRDefault="00951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3C5" w:rsidRPr="00AA62A3" w:rsidRDefault="008623C5" w:rsidP="00AA62A3">
    <w:pPr>
      <w:pStyle w:val="Piedepgina"/>
      <w:tabs>
        <w:tab w:val="left" w:pos="2655"/>
      </w:tabs>
      <w:rPr>
        <w:snapToGrid w:val="0"/>
        <w:sz w:val="18"/>
        <w:szCs w:val="18"/>
        <w:lang w:val="es-ES_tradnl"/>
      </w:rPr>
    </w:pPr>
    <w:r w:rsidRPr="007C1D62">
      <w:rPr>
        <w:snapToGrid w:val="0"/>
        <w:sz w:val="18"/>
        <w:szCs w:val="18"/>
        <w:lang w:val="es-ES_tradnl"/>
      </w:rPr>
      <w:t xml:space="preserve">Versión </w:t>
    </w:r>
    <w:r w:rsidR="00263103">
      <w:rPr>
        <w:snapToGrid w:val="0"/>
        <w:sz w:val="18"/>
        <w:szCs w:val="18"/>
        <w:lang w:val="es-ES_tradnl"/>
      </w:rPr>
      <w:t>1.0</w:t>
    </w:r>
    <w:r>
      <w:rPr>
        <w:snapToGrid w:val="0"/>
        <w:sz w:val="18"/>
        <w:szCs w:val="18"/>
        <w:lang w:val="es-ES_tradnl"/>
      </w:rPr>
      <w:tab/>
    </w:r>
    <w:r>
      <w:rPr>
        <w:snapToGrid w:val="0"/>
        <w:sz w:val="18"/>
        <w:szCs w:val="18"/>
        <w:lang w:val="es-ES_tradnl"/>
      </w:rPr>
      <w:tab/>
    </w:r>
    <w:r w:rsidRPr="007C1D62">
      <w:rPr>
        <w:snapToGrid w:val="0"/>
        <w:sz w:val="18"/>
        <w:szCs w:val="18"/>
        <w:lang w:val="es-ES_tradnl"/>
      </w:rPr>
      <w:t>CONFIDENCIAL</w:t>
    </w:r>
    <w:r w:rsidR="00681F6A">
      <w:rPr>
        <w:snapToGrid w:val="0"/>
        <w:sz w:val="18"/>
        <w:szCs w:val="18"/>
        <w:lang w:val="es-ES_tradnl"/>
      </w:rPr>
      <w:t xml:space="preserve"> </w:t>
    </w:r>
    <w:r w:rsidR="00681F6A">
      <w:rPr>
        <w:snapToGrid w:val="0"/>
        <w:sz w:val="18"/>
        <w:szCs w:val="18"/>
        <w:lang w:val="es-ES_tradnl"/>
      </w:rPr>
      <w:tab/>
    </w:r>
    <w:r w:rsidR="00CE4594" w:rsidRPr="007C1D62">
      <w:rPr>
        <w:snapToGrid w:val="0"/>
        <w:sz w:val="18"/>
        <w:szCs w:val="18"/>
        <w:lang w:val="es-ES_tradnl"/>
      </w:rPr>
      <w:t xml:space="preserve">Pág. </w:t>
    </w:r>
    <w:r w:rsidR="00EF1695" w:rsidRPr="007C1D62">
      <w:rPr>
        <w:snapToGrid w:val="0"/>
        <w:sz w:val="18"/>
        <w:szCs w:val="18"/>
        <w:lang w:val="es-ES_tradnl"/>
      </w:rPr>
      <w:fldChar w:fldCharType="begin"/>
    </w:r>
    <w:r w:rsidR="00CE4594" w:rsidRPr="007C1D62">
      <w:rPr>
        <w:snapToGrid w:val="0"/>
        <w:sz w:val="18"/>
        <w:szCs w:val="18"/>
        <w:lang w:val="es-ES_tradnl"/>
      </w:rPr>
      <w:instrText xml:space="preserve"> PAGE </w:instrText>
    </w:r>
    <w:r w:rsidR="00EF1695" w:rsidRPr="007C1D62">
      <w:rPr>
        <w:snapToGrid w:val="0"/>
        <w:sz w:val="18"/>
        <w:szCs w:val="18"/>
        <w:lang w:val="es-ES_tradnl"/>
      </w:rPr>
      <w:fldChar w:fldCharType="separate"/>
    </w:r>
    <w:r w:rsidR="00D814F7">
      <w:rPr>
        <w:noProof/>
        <w:snapToGrid w:val="0"/>
        <w:sz w:val="18"/>
        <w:szCs w:val="18"/>
        <w:lang w:val="es-ES_tradnl"/>
      </w:rPr>
      <w:t>2</w:t>
    </w:r>
    <w:r w:rsidR="00EF1695" w:rsidRPr="007C1D62">
      <w:rPr>
        <w:snapToGrid w:val="0"/>
        <w:sz w:val="18"/>
        <w:szCs w:val="18"/>
        <w:lang w:val="es-ES_tradnl"/>
      </w:rPr>
      <w:fldChar w:fldCharType="end"/>
    </w:r>
    <w:r w:rsidR="00CE4594" w:rsidRPr="007C1D62">
      <w:rPr>
        <w:snapToGrid w:val="0"/>
        <w:sz w:val="18"/>
        <w:szCs w:val="18"/>
        <w:lang w:val="es-ES_tradnl"/>
      </w:rPr>
      <w:t xml:space="preserve"> de </w:t>
    </w:r>
    <w:r w:rsidR="00EF1695" w:rsidRPr="007C1D62">
      <w:rPr>
        <w:snapToGrid w:val="0"/>
        <w:sz w:val="18"/>
        <w:szCs w:val="18"/>
        <w:lang w:val="es-ES_tradnl"/>
      </w:rPr>
      <w:fldChar w:fldCharType="begin"/>
    </w:r>
    <w:r w:rsidR="00CE4594" w:rsidRPr="007C1D62">
      <w:rPr>
        <w:snapToGrid w:val="0"/>
        <w:sz w:val="18"/>
        <w:szCs w:val="18"/>
        <w:lang w:val="es-ES_tradnl"/>
      </w:rPr>
      <w:instrText xml:space="preserve"> NUMPAGES </w:instrText>
    </w:r>
    <w:r w:rsidR="00EF1695" w:rsidRPr="007C1D62">
      <w:rPr>
        <w:snapToGrid w:val="0"/>
        <w:sz w:val="18"/>
        <w:szCs w:val="18"/>
        <w:lang w:val="es-ES_tradnl"/>
      </w:rPr>
      <w:fldChar w:fldCharType="separate"/>
    </w:r>
    <w:r w:rsidR="00D814F7">
      <w:rPr>
        <w:noProof/>
        <w:snapToGrid w:val="0"/>
        <w:sz w:val="18"/>
        <w:szCs w:val="18"/>
        <w:lang w:val="es-ES_tradnl"/>
      </w:rPr>
      <w:t>2</w:t>
    </w:r>
    <w:r w:rsidR="00EF1695" w:rsidRPr="007C1D62">
      <w:rPr>
        <w:snapToGrid w:val="0"/>
        <w:sz w:val="18"/>
        <w:szCs w:val="18"/>
        <w:lang w:val="es-ES_trad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1C0E" w:rsidRDefault="00951C0E">
      <w:r>
        <w:separator/>
      </w:r>
    </w:p>
  </w:footnote>
  <w:footnote w:type="continuationSeparator" w:id="0">
    <w:p w:rsidR="00951C0E" w:rsidRDefault="00951C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491"/>
    </w:tblGrid>
    <w:tr w:rsidR="008623C5">
      <w:trPr>
        <w:trHeight w:val="752"/>
      </w:trPr>
      <w:tc>
        <w:tcPr>
          <w:tcW w:w="9491" w:type="dxa"/>
        </w:tcPr>
        <w:p w:rsidR="008623C5" w:rsidRPr="00F94131" w:rsidRDefault="00EF1695" w:rsidP="00F94131">
          <w:pPr>
            <w:framePr w:hSpace="144" w:wrap="around" w:vAnchor="page" w:hAnchor="page" w:x="1420" w:y="545"/>
          </w:pPr>
          <w:r w:rsidRPr="00F94131">
            <w:fldChar w:fldCharType="begin"/>
          </w:r>
          <w:r w:rsidR="008623C5" w:rsidRPr="00F94131">
            <w:instrText xml:space="preserve"> ADVANCE </w:instrText>
          </w:r>
          <w:r w:rsidRPr="00F94131">
            <w:fldChar w:fldCharType="end"/>
          </w:r>
        </w:p>
        <w:p w:rsidR="008623C5" w:rsidRPr="00F94131" w:rsidRDefault="008623C5" w:rsidP="00F94131">
          <w:pPr>
            <w:framePr w:hSpace="144" w:wrap="around" w:vAnchor="page" w:hAnchor="page" w:x="1420" w:y="545"/>
          </w:pPr>
        </w:p>
        <w:p w:rsidR="008623C5" w:rsidRPr="00F94131" w:rsidRDefault="008623C5" w:rsidP="00F94131">
          <w:pPr>
            <w:framePr w:hSpace="144" w:wrap="around" w:vAnchor="page" w:hAnchor="page" w:x="1420" w:y="545"/>
          </w:pPr>
        </w:p>
        <w:p w:rsidR="008623C5" w:rsidRPr="00F94131" w:rsidRDefault="008623C5" w:rsidP="00F94131">
          <w:pPr>
            <w:framePr w:hSpace="144" w:wrap="around" w:vAnchor="page" w:hAnchor="page" w:x="1420" w:y="545"/>
          </w:pPr>
        </w:p>
        <w:p w:rsidR="000603D5" w:rsidRPr="000603D5" w:rsidRDefault="00263103" w:rsidP="000603D5">
          <w:pPr>
            <w:pStyle w:val="Ttulo1"/>
            <w:framePr w:hSpace="144" w:wrap="around" w:vAnchor="page" w:hAnchor="page" w:x="1420" w:y="545"/>
            <w:numPr>
              <w:ilvl w:val="0"/>
              <w:numId w:val="0"/>
            </w:numPr>
            <w:ind w:left="432" w:hanging="432"/>
            <w:rPr>
              <w:lang w:val="es-MX"/>
            </w:rPr>
          </w:pPr>
          <w:r>
            <w:rPr>
              <w:lang w:val="es-MX"/>
            </w:rPr>
            <w:t>Proyecto Activos TI</w:t>
          </w:r>
        </w:p>
        <w:p w:rsidR="008623C5" w:rsidRPr="000603D5" w:rsidRDefault="008623C5" w:rsidP="007462EB">
          <w:pPr>
            <w:framePr w:hSpace="144" w:wrap="around" w:vAnchor="page" w:hAnchor="page" w:x="1420" w:y="545"/>
            <w:rPr>
              <w:bCs/>
              <w:lang w:val="es-MX"/>
            </w:rPr>
          </w:pPr>
        </w:p>
      </w:tc>
    </w:tr>
    <w:tr w:rsidR="008623C5">
      <w:trPr>
        <w:trHeight w:val="440"/>
      </w:trPr>
      <w:tc>
        <w:tcPr>
          <w:tcW w:w="9491" w:type="dxa"/>
        </w:tcPr>
        <w:p w:rsidR="008623C5" w:rsidRPr="000603D5" w:rsidRDefault="00263103" w:rsidP="00F94131">
          <w:pPr>
            <w:framePr w:hSpace="144" w:wrap="around" w:vAnchor="page" w:hAnchor="page" w:x="1420" w:y="545"/>
            <w:rPr>
              <w:b/>
              <w:i/>
            </w:rPr>
          </w:pPr>
          <w:r>
            <w:rPr>
              <w:b/>
              <w:i/>
            </w:rPr>
            <w:t>Requisitos</w:t>
          </w:r>
        </w:p>
      </w:tc>
    </w:tr>
  </w:tbl>
  <w:p w:rsidR="008623C5" w:rsidRDefault="008623C5" w:rsidP="005E4636">
    <w:pPr>
      <w:pStyle w:val="Encabezado"/>
      <w:tabs>
        <w:tab w:val="clear" w:pos="4419"/>
        <w:tab w:val="clear" w:pos="8838"/>
        <w:tab w:val="left" w:pos="3720"/>
      </w:tabs>
      <w:ind w:left="2160" w:right="2880" w:hanging="2160"/>
      <w:rPr>
        <w:b/>
        <w:sz w:val="24"/>
        <w:lang w:val="es-ES_trad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multilevel"/>
    <w:tmpl w:val="00000007"/>
    <w:lvl w:ilvl="0">
      <w:start w:val="7"/>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8"/>
    <w:multiLevelType w:val="multilevel"/>
    <w:tmpl w:val="00000008"/>
    <w:lvl w:ilvl="0">
      <w:start w:val="8"/>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9"/>
    <w:multiLevelType w:val="multilevel"/>
    <w:tmpl w:val="00000009"/>
    <w:lvl w:ilvl="0">
      <w:start w:val="9"/>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27"/>
    <w:multiLevelType w:val="multilevel"/>
    <w:tmpl w:val="00000027"/>
    <w:lvl w:ilvl="0">
      <w:start w:val="39"/>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79353D6"/>
    <w:multiLevelType w:val="hybridMultilevel"/>
    <w:tmpl w:val="015C6CE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5" w15:restartNumberingAfterBreak="0">
    <w:nsid w:val="07CF3C05"/>
    <w:multiLevelType w:val="hybridMultilevel"/>
    <w:tmpl w:val="EAB6FAE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097D1F29"/>
    <w:multiLevelType w:val="hybridMultilevel"/>
    <w:tmpl w:val="812E48F0"/>
    <w:lvl w:ilvl="0" w:tplc="BBECFBC6">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C7629E8"/>
    <w:multiLevelType w:val="hybridMultilevel"/>
    <w:tmpl w:val="E628371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0EF2090D"/>
    <w:multiLevelType w:val="hybridMultilevel"/>
    <w:tmpl w:val="F4F60E6C"/>
    <w:lvl w:ilvl="0" w:tplc="240A000F">
      <w:start w:val="1"/>
      <w:numFmt w:val="decimal"/>
      <w:lvlText w:val="%1."/>
      <w:lvlJc w:val="left"/>
      <w:pPr>
        <w:ind w:left="756" w:hanging="360"/>
      </w:pPr>
    </w:lvl>
    <w:lvl w:ilvl="1" w:tplc="240A0019" w:tentative="1">
      <w:start w:val="1"/>
      <w:numFmt w:val="lowerLetter"/>
      <w:lvlText w:val="%2."/>
      <w:lvlJc w:val="left"/>
      <w:pPr>
        <w:ind w:left="1476" w:hanging="360"/>
      </w:pPr>
    </w:lvl>
    <w:lvl w:ilvl="2" w:tplc="240A001B" w:tentative="1">
      <w:start w:val="1"/>
      <w:numFmt w:val="lowerRoman"/>
      <w:lvlText w:val="%3."/>
      <w:lvlJc w:val="right"/>
      <w:pPr>
        <w:ind w:left="2196" w:hanging="180"/>
      </w:pPr>
    </w:lvl>
    <w:lvl w:ilvl="3" w:tplc="240A000F" w:tentative="1">
      <w:start w:val="1"/>
      <w:numFmt w:val="decimal"/>
      <w:lvlText w:val="%4."/>
      <w:lvlJc w:val="left"/>
      <w:pPr>
        <w:ind w:left="2916" w:hanging="360"/>
      </w:pPr>
    </w:lvl>
    <w:lvl w:ilvl="4" w:tplc="240A0019" w:tentative="1">
      <w:start w:val="1"/>
      <w:numFmt w:val="lowerLetter"/>
      <w:lvlText w:val="%5."/>
      <w:lvlJc w:val="left"/>
      <w:pPr>
        <w:ind w:left="3636" w:hanging="360"/>
      </w:pPr>
    </w:lvl>
    <w:lvl w:ilvl="5" w:tplc="240A001B" w:tentative="1">
      <w:start w:val="1"/>
      <w:numFmt w:val="lowerRoman"/>
      <w:lvlText w:val="%6."/>
      <w:lvlJc w:val="right"/>
      <w:pPr>
        <w:ind w:left="4356" w:hanging="180"/>
      </w:pPr>
    </w:lvl>
    <w:lvl w:ilvl="6" w:tplc="240A000F" w:tentative="1">
      <w:start w:val="1"/>
      <w:numFmt w:val="decimal"/>
      <w:lvlText w:val="%7."/>
      <w:lvlJc w:val="left"/>
      <w:pPr>
        <w:ind w:left="5076" w:hanging="360"/>
      </w:pPr>
    </w:lvl>
    <w:lvl w:ilvl="7" w:tplc="240A0019" w:tentative="1">
      <w:start w:val="1"/>
      <w:numFmt w:val="lowerLetter"/>
      <w:lvlText w:val="%8."/>
      <w:lvlJc w:val="left"/>
      <w:pPr>
        <w:ind w:left="5796" w:hanging="360"/>
      </w:pPr>
    </w:lvl>
    <w:lvl w:ilvl="8" w:tplc="240A001B" w:tentative="1">
      <w:start w:val="1"/>
      <w:numFmt w:val="lowerRoman"/>
      <w:lvlText w:val="%9."/>
      <w:lvlJc w:val="right"/>
      <w:pPr>
        <w:ind w:left="6516" w:hanging="180"/>
      </w:pPr>
    </w:lvl>
  </w:abstractNum>
  <w:abstractNum w:abstractNumId="9" w15:restartNumberingAfterBreak="0">
    <w:nsid w:val="1B665AA5"/>
    <w:multiLevelType w:val="hybridMultilevel"/>
    <w:tmpl w:val="274296D6"/>
    <w:lvl w:ilvl="0" w:tplc="930260C0">
      <w:numFmt w:val="bullet"/>
      <w:lvlText w:val="-"/>
      <w:lvlJc w:val="left"/>
      <w:pPr>
        <w:ind w:left="720" w:hanging="360"/>
      </w:pPr>
      <w:rPr>
        <w:rFonts w:ascii="Calibri" w:eastAsia="Times New Roman" w:hAnsi="Calibri"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42021B5"/>
    <w:multiLevelType w:val="hybridMultilevel"/>
    <w:tmpl w:val="92FEAA42"/>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start w:val="1"/>
      <w:numFmt w:val="bullet"/>
      <w:lvlText w:val=""/>
      <w:lvlJc w:val="left"/>
      <w:pPr>
        <w:ind w:left="3228" w:hanging="360"/>
      </w:pPr>
      <w:rPr>
        <w:rFonts w:ascii="Symbol" w:hAnsi="Symbol" w:hint="default"/>
      </w:rPr>
    </w:lvl>
    <w:lvl w:ilvl="4" w:tplc="240A0003">
      <w:start w:val="1"/>
      <w:numFmt w:val="bullet"/>
      <w:lvlText w:val="o"/>
      <w:lvlJc w:val="left"/>
      <w:pPr>
        <w:ind w:left="3948" w:hanging="360"/>
      </w:pPr>
      <w:rPr>
        <w:rFonts w:ascii="Courier New" w:hAnsi="Courier New" w:cs="Courier New" w:hint="default"/>
      </w:rPr>
    </w:lvl>
    <w:lvl w:ilvl="5" w:tplc="240A0005">
      <w:start w:val="1"/>
      <w:numFmt w:val="bullet"/>
      <w:lvlText w:val=""/>
      <w:lvlJc w:val="left"/>
      <w:pPr>
        <w:ind w:left="4668" w:hanging="360"/>
      </w:pPr>
      <w:rPr>
        <w:rFonts w:ascii="Wingdings" w:hAnsi="Wingdings" w:hint="default"/>
      </w:rPr>
    </w:lvl>
    <w:lvl w:ilvl="6" w:tplc="240A0001">
      <w:start w:val="1"/>
      <w:numFmt w:val="bullet"/>
      <w:lvlText w:val=""/>
      <w:lvlJc w:val="left"/>
      <w:pPr>
        <w:ind w:left="5388" w:hanging="360"/>
      </w:pPr>
      <w:rPr>
        <w:rFonts w:ascii="Symbol" w:hAnsi="Symbol" w:hint="default"/>
      </w:rPr>
    </w:lvl>
    <w:lvl w:ilvl="7" w:tplc="240A0003">
      <w:start w:val="1"/>
      <w:numFmt w:val="bullet"/>
      <w:lvlText w:val="o"/>
      <w:lvlJc w:val="left"/>
      <w:pPr>
        <w:ind w:left="6108" w:hanging="360"/>
      </w:pPr>
      <w:rPr>
        <w:rFonts w:ascii="Courier New" w:hAnsi="Courier New" w:cs="Courier New" w:hint="default"/>
      </w:rPr>
    </w:lvl>
    <w:lvl w:ilvl="8" w:tplc="240A0005">
      <w:start w:val="1"/>
      <w:numFmt w:val="bullet"/>
      <w:lvlText w:val=""/>
      <w:lvlJc w:val="left"/>
      <w:pPr>
        <w:ind w:left="6828" w:hanging="360"/>
      </w:pPr>
      <w:rPr>
        <w:rFonts w:ascii="Wingdings" w:hAnsi="Wingdings" w:hint="default"/>
      </w:rPr>
    </w:lvl>
  </w:abstractNum>
  <w:abstractNum w:abstractNumId="11" w15:restartNumberingAfterBreak="0">
    <w:nsid w:val="25973D30"/>
    <w:multiLevelType w:val="hybridMultilevel"/>
    <w:tmpl w:val="41921174"/>
    <w:lvl w:ilvl="0" w:tplc="240A000F">
      <w:start w:val="1"/>
      <w:numFmt w:val="decimal"/>
      <w:lvlText w:val="%1."/>
      <w:lvlJc w:val="left"/>
      <w:pPr>
        <w:ind w:left="1287" w:hanging="360"/>
      </w:pPr>
    </w:lvl>
    <w:lvl w:ilvl="1" w:tplc="240A0019" w:tentative="1">
      <w:start w:val="1"/>
      <w:numFmt w:val="lowerLetter"/>
      <w:lvlText w:val="%2."/>
      <w:lvlJc w:val="left"/>
      <w:pPr>
        <w:ind w:left="2007" w:hanging="360"/>
      </w:pPr>
    </w:lvl>
    <w:lvl w:ilvl="2" w:tplc="240A001B" w:tentative="1">
      <w:start w:val="1"/>
      <w:numFmt w:val="lowerRoman"/>
      <w:lvlText w:val="%3."/>
      <w:lvlJc w:val="right"/>
      <w:pPr>
        <w:ind w:left="2727" w:hanging="180"/>
      </w:pPr>
    </w:lvl>
    <w:lvl w:ilvl="3" w:tplc="240A000F" w:tentative="1">
      <w:start w:val="1"/>
      <w:numFmt w:val="decimal"/>
      <w:lvlText w:val="%4."/>
      <w:lvlJc w:val="left"/>
      <w:pPr>
        <w:ind w:left="3447" w:hanging="360"/>
      </w:pPr>
    </w:lvl>
    <w:lvl w:ilvl="4" w:tplc="240A0019" w:tentative="1">
      <w:start w:val="1"/>
      <w:numFmt w:val="lowerLetter"/>
      <w:lvlText w:val="%5."/>
      <w:lvlJc w:val="left"/>
      <w:pPr>
        <w:ind w:left="4167" w:hanging="360"/>
      </w:pPr>
    </w:lvl>
    <w:lvl w:ilvl="5" w:tplc="240A001B" w:tentative="1">
      <w:start w:val="1"/>
      <w:numFmt w:val="lowerRoman"/>
      <w:lvlText w:val="%6."/>
      <w:lvlJc w:val="right"/>
      <w:pPr>
        <w:ind w:left="4887" w:hanging="180"/>
      </w:pPr>
    </w:lvl>
    <w:lvl w:ilvl="6" w:tplc="240A000F" w:tentative="1">
      <w:start w:val="1"/>
      <w:numFmt w:val="decimal"/>
      <w:lvlText w:val="%7."/>
      <w:lvlJc w:val="left"/>
      <w:pPr>
        <w:ind w:left="5607" w:hanging="360"/>
      </w:pPr>
    </w:lvl>
    <w:lvl w:ilvl="7" w:tplc="240A0019" w:tentative="1">
      <w:start w:val="1"/>
      <w:numFmt w:val="lowerLetter"/>
      <w:lvlText w:val="%8."/>
      <w:lvlJc w:val="left"/>
      <w:pPr>
        <w:ind w:left="6327" w:hanging="360"/>
      </w:pPr>
    </w:lvl>
    <w:lvl w:ilvl="8" w:tplc="240A001B" w:tentative="1">
      <w:start w:val="1"/>
      <w:numFmt w:val="lowerRoman"/>
      <w:lvlText w:val="%9."/>
      <w:lvlJc w:val="right"/>
      <w:pPr>
        <w:ind w:left="7047" w:hanging="180"/>
      </w:pPr>
    </w:lvl>
  </w:abstractNum>
  <w:abstractNum w:abstractNumId="12" w15:restartNumberingAfterBreak="0">
    <w:nsid w:val="293C24D1"/>
    <w:multiLevelType w:val="multilevel"/>
    <w:tmpl w:val="DF766AC4"/>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lowerLetter"/>
      <w:pStyle w:val="Ttulo5"/>
      <w:lvlText w:val="%5."/>
      <w:lvlJc w:val="left"/>
      <w:pPr>
        <w:tabs>
          <w:tab w:val="num" w:pos="454"/>
        </w:tabs>
        <w:ind w:left="454" w:hanging="45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6EE002E"/>
    <w:multiLevelType w:val="hybridMultilevel"/>
    <w:tmpl w:val="D3528468"/>
    <w:lvl w:ilvl="0" w:tplc="92D8D056">
      <w:start w:val="1"/>
      <w:numFmt w:val="decimal"/>
      <w:lvlText w:val="%1."/>
      <w:lvlJc w:val="left"/>
      <w:pPr>
        <w:tabs>
          <w:tab w:val="num" w:pos="567"/>
        </w:tabs>
        <w:ind w:left="567" w:hanging="567"/>
      </w:pPr>
      <w:rPr>
        <w:rFonts w:ascii="Tahoma" w:hAnsi="Tahoma" w:hint="default"/>
        <w:b w:val="0"/>
        <w:i w:val="0"/>
        <w:sz w:val="22"/>
      </w:rPr>
    </w:lvl>
    <w:lvl w:ilvl="1" w:tplc="DD9A1A1E">
      <w:start w:val="1"/>
      <w:numFmt w:val="bullet"/>
      <w:lvlText w:val=""/>
      <w:lvlJc w:val="left"/>
      <w:pPr>
        <w:tabs>
          <w:tab w:val="num" w:pos="567"/>
        </w:tabs>
        <w:ind w:left="567" w:hanging="567"/>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3B9D4107"/>
    <w:multiLevelType w:val="hybridMultilevel"/>
    <w:tmpl w:val="EBE416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40F251FD"/>
    <w:multiLevelType w:val="hybridMultilevel"/>
    <w:tmpl w:val="D54EAA56"/>
    <w:lvl w:ilvl="0" w:tplc="240A000F">
      <w:start w:val="1"/>
      <w:numFmt w:val="decimal"/>
      <w:lvlText w:val="%1."/>
      <w:lvlJc w:val="left"/>
      <w:pPr>
        <w:ind w:left="720" w:hanging="360"/>
      </w:pPr>
      <w:rPr>
        <w:rFonts w:hint="default"/>
      </w:rPr>
    </w:lvl>
    <w:lvl w:ilvl="1" w:tplc="240A000F">
      <w:start w:val="1"/>
      <w:numFmt w:val="decimal"/>
      <w:lvlText w:val="%2."/>
      <w:lvlJc w:val="left"/>
      <w:pPr>
        <w:ind w:left="1440" w:hanging="360"/>
      </w:pPr>
      <w:rPr>
        <w:rFonts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9D25002"/>
    <w:multiLevelType w:val="hybridMultilevel"/>
    <w:tmpl w:val="A516C584"/>
    <w:lvl w:ilvl="0" w:tplc="A5B49ECC">
      <w:start w:val="1"/>
      <w:numFmt w:val="decimal"/>
      <w:lvlText w:val="%1."/>
      <w:lvlJc w:val="left"/>
      <w:pPr>
        <w:tabs>
          <w:tab w:val="num" w:pos="360"/>
        </w:tabs>
        <w:ind w:left="360" w:hanging="360"/>
      </w:pPr>
      <w:rPr>
        <w:rFonts w:hint="default"/>
      </w:rPr>
    </w:lvl>
    <w:lvl w:ilvl="1" w:tplc="69DEF47A" w:tentative="1">
      <w:start w:val="1"/>
      <w:numFmt w:val="lowerLetter"/>
      <w:lvlText w:val="%2."/>
      <w:lvlJc w:val="left"/>
      <w:pPr>
        <w:tabs>
          <w:tab w:val="num" w:pos="1080"/>
        </w:tabs>
        <w:ind w:left="1080" w:hanging="360"/>
      </w:pPr>
    </w:lvl>
    <w:lvl w:ilvl="2" w:tplc="9F96CA20" w:tentative="1">
      <w:start w:val="1"/>
      <w:numFmt w:val="lowerRoman"/>
      <w:lvlText w:val="%3."/>
      <w:lvlJc w:val="right"/>
      <w:pPr>
        <w:tabs>
          <w:tab w:val="num" w:pos="1800"/>
        </w:tabs>
        <w:ind w:left="1800" w:hanging="180"/>
      </w:pPr>
    </w:lvl>
    <w:lvl w:ilvl="3" w:tplc="A67C8B36" w:tentative="1">
      <w:start w:val="1"/>
      <w:numFmt w:val="decimal"/>
      <w:lvlText w:val="%4."/>
      <w:lvlJc w:val="left"/>
      <w:pPr>
        <w:tabs>
          <w:tab w:val="num" w:pos="2520"/>
        </w:tabs>
        <w:ind w:left="2520" w:hanging="360"/>
      </w:pPr>
    </w:lvl>
    <w:lvl w:ilvl="4" w:tplc="43020D3E" w:tentative="1">
      <w:start w:val="1"/>
      <w:numFmt w:val="lowerLetter"/>
      <w:lvlText w:val="%5."/>
      <w:lvlJc w:val="left"/>
      <w:pPr>
        <w:tabs>
          <w:tab w:val="num" w:pos="3240"/>
        </w:tabs>
        <w:ind w:left="3240" w:hanging="360"/>
      </w:pPr>
    </w:lvl>
    <w:lvl w:ilvl="5" w:tplc="891C7DCA" w:tentative="1">
      <w:start w:val="1"/>
      <w:numFmt w:val="lowerRoman"/>
      <w:lvlText w:val="%6."/>
      <w:lvlJc w:val="right"/>
      <w:pPr>
        <w:tabs>
          <w:tab w:val="num" w:pos="3960"/>
        </w:tabs>
        <w:ind w:left="3960" w:hanging="180"/>
      </w:pPr>
    </w:lvl>
    <w:lvl w:ilvl="6" w:tplc="3CBAF662" w:tentative="1">
      <w:start w:val="1"/>
      <w:numFmt w:val="decimal"/>
      <w:lvlText w:val="%7."/>
      <w:lvlJc w:val="left"/>
      <w:pPr>
        <w:tabs>
          <w:tab w:val="num" w:pos="4680"/>
        </w:tabs>
        <w:ind w:left="4680" w:hanging="360"/>
      </w:pPr>
    </w:lvl>
    <w:lvl w:ilvl="7" w:tplc="AF78172A" w:tentative="1">
      <w:start w:val="1"/>
      <w:numFmt w:val="lowerLetter"/>
      <w:lvlText w:val="%8."/>
      <w:lvlJc w:val="left"/>
      <w:pPr>
        <w:tabs>
          <w:tab w:val="num" w:pos="5400"/>
        </w:tabs>
        <w:ind w:left="5400" w:hanging="360"/>
      </w:pPr>
    </w:lvl>
    <w:lvl w:ilvl="8" w:tplc="0304F108" w:tentative="1">
      <w:start w:val="1"/>
      <w:numFmt w:val="lowerRoman"/>
      <w:lvlText w:val="%9."/>
      <w:lvlJc w:val="right"/>
      <w:pPr>
        <w:tabs>
          <w:tab w:val="num" w:pos="6120"/>
        </w:tabs>
        <w:ind w:left="6120" w:hanging="180"/>
      </w:pPr>
    </w:lvl>
  </w:abstractNum>
  <w:abstractNum w:abstractNumId="17" w15:restartNumberingAfterBreak="0">
    <w:nsid w:val="4ABE1CC0"/>
    <w:multiLevelType w:val="hybridMultilevel"/>
    <w:tmpl w:val="CA5001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F7466A3"/>
    <w:multiLevelType w:val="hybridMultilevel"/>
    <w:tmpl w:val="B1CEBD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C6841AC"/>
    <w:multiLevelType w:val="hybridMultilevel"/>
    <w:tmpl w:val="51F2312C"/>
    <w:lvl w:ilvl="0" w:tplc="240A0001">
      <w:start w:val="1"/>
      <w:numFmt w:val="bullet"/>
      <w:lvlText w:val=""/>
      <w:lvlJc w:val="left"/>
      <w:pPr>
        <w:ind w:left="1068" w:hanging="360"/>
      </w:pPr>
      <w:rPr>
        <w:rFonts w:ascii="Symbol" w:hAnsi="Symbol" w:hint="default"/>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20" w15:restartNumberingAfterBreak="0">
    <w:nsid w:val="5F5466F3"/>
    <w:multiLevelType w:val="hybridMultilevel"/>
    <w:tmpl w:val="8B8E592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1" w15:restartNumberingAfterBreak="0">
    <w:nsid w:val="675579D4"/>
    <w:multiLevelType w:val="hybridMultilevel"/>
    <w:tmpl w:val="0744221A"/>
    <w:lvl w:ilvl="0" w:tplc="38DEF3B8">
      <w:start w:val="1"/>
      <w:numFmt w:val="decimal"/>
      <w:lvlText w:val="%1."/>
      <w:lvlJc w:val="left"/>
      <w:pPr>
        <w:tabs>
          <w:tab w:val="num" w:pos="360"/>
        </w:tabs>
        <w:ind w:left="360" w:hanging="360"/>
      </w:pPr>
    </w:lvl>
    <w:lvl w:ilvl="1" w:tplc="9B384204" w:tentative="1">
      <w:start w:val="1"/>
      <w:numFmt w:val="lowerLetter"/>
      <w:lvlText w:val="%2."/>
      <w:lvlJc w:val="left"/>
      <w:pPr>
        <w:tabs>
          <w:tab w:val="num" w:pos="1080"/>
        </w:tabs>
        <w:ind w:left="1080" w:hanging="360"/>
      </w:pPr>
    </w:lvl>
    <w:lvl w:ilvl="2" w:tplc="07188958" w:tentative="1">
      <w:start w:val="1"/>
      <w:numFmt w:val="lowerRoman"/>
      <w:lvlText w:val="%3."/>
      <w:lvlJc w:val="right"/>
      <w:pPr>
        <w:tabs>
          <w:tab w:val="num" w:pos="1800"/>
        </w:tabs>
        <w:ind w:left="1800" w:hanging="180"/>
      </w:pPr>
    </w:lvl>
    <w:lvl w:ilvl="3" w:tplc="9E6AF4A2" w:tentative="1">
      <w:start w:val="1"/>
      <w:numFmt w:val="decimal"/>
      <w:lvlText w:val="%4."/>
      <w:lvlJc w:val="left"/>
      <w:pPr>
        <w:tabs>
          <w:tab w:val="num" w:pos="2520"/>
        </w:tabs>
        <w:ind w:left="2520" w:hanging="360"/>
      </w:pPr>
    </w:lvl>
    <w:lvl w:ilvl="4" w:tplc="A64674CA" w:tentative="1">
      <w:start w:val="1"/>
      <w:numFmt w:val="lowerLetter"/>
      <w:lvlText w:val="%5."/>
      <w:lvlJc w:val="left"/>
      <w:pPr>
        <w:tabs>
          <w:tab w:val="num" w:pos="3240"/>
        </w:tabs>
        <w:ind w:left="3240" w:hanging="360"/>
      </w:pPr>
    </w:lvl>
    <w:lvl w:ilvl="5" w:tplc="EEEC6730" w:tentative="1">
      <w:start w:val="1"/>
      <w:numFmt w:val="lowerRoman"/>
      <w:lvlText w:val="%6."/>
      <w:lvlJc w:val="right"/>
      <w:pPr>
        <w:tabs>
          <w:tab w:val="num" w:pos="3960"/>
        </w:tabs>
        <w:ind w:left="3960" w:hanging="180"/>
      </w:pPr>
    </w:lvl>
    <w:lvl w:ilvl="6" w:tplc="2FF05AAE" w:tentative="1">
      <w:start w:val="1"/>
      <w:numFmt w:val="decimal"/>
      <w:lvlText w:val="%7."/>
      <w:lvlJc w:val="left"/>
      <w:pPr>
        <w:tabs>
          <w:tab w:val="num" w:pos="4680"/>
        </w:tabs>
        <w:ind w:left="4680" w:hanging="360"/>
      </w:pPr>
    </w:lvl>
    <w:lvl w:ilvl="7" w:tplc="47A8499E" w:tentative="1">
      <w:start w:val="1"/>
      <w:numFmt w:val="lowerLetter"/>
      <w:lvlText w:val="%8."/>
      <w:lvlJc w:val="left"/>
      <w:pPr>
        <w:tabs>
          <w:tab w:val="num" w:pos="5400"/>
        </w:tabs>
        <w:ind w:left="5400" w:hanging="360"/>
      </w:pPr>
    </w:lvl>
    <w:lvl w:ilvl="8" w:tplc="9418EF4E" w:tentative="1">
      <w:start w:val="1"/>
      <w:numFmt w:val="lowerRoman"/>
      <w:lvlText w:val="%9."/>
      <w:lvlJc w:val="right"/>
      <w:pPr>
        <w:tabs>
          <w:tab w:val="num" w:pos="6120"/>
        </w:tabs>
        <w:ind w:left="6120" w:hanging="180"/>
      </w:pPr>
    </w:lvl>
  </w:abstractNum>
  <w:abstractNum w:abstractNumId="22" w15:restartNumberingAfterBreak="0">
    <w:nsid w:val="6999648E"/>
    <w:multiLevelType w:val="hybridMultilevel"/>
    <w:tmpl w:val="BDAE3A08"/>
    <w:lvl w:ilvl="0" w:tplc="240A0001">
      <w:start w:val="1"/>
      <w:numFmt w:val="bullet"/>
      <w:lvlText w:val=""/>
      <w:lvlJc w:val="left"/>
      <w:pPr>
        <w:ind w:left="1068" w:hanging="360"/>
      </w:pPr>
      <w:rPr>
        <w:rFonts w:ascii="Symbol" w:hAnsi="Symbol" w:hint="default"/>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23" w15:restartNumberingAfterBreak="0">
    <w:nsid w:val="763E679E"/>
    <w:multiLevelType w:val="hybridMultilevel"/>
    <w:tmpl w:val="9DEA9C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DB9713F"/>
    <w:multiLevelType w:val="hybridMultilevel"/>
    <w:tmpl w:val="8D6AB3F8"/>
    <w:lvl w:ilvl="0" w:tplc="240A000F">
      <w:start w:val="1"/>
      <w:numFmt w:val="decimal"/>
      <w:lvlText w:val="%1."/>
      <w:lvlJc w:val="left"/>
      <w:pPr>
        <w:ind w:left="752" w:hanging="360"/>
      </w:pPr>
    </w:lvl>
    <w:lvl w:ilvl="1" w:tplc="240A0019" w:tentative="1">
      <w:start w:val="1"/>
      <w:numFmt w:val="lowerLetter"/>
      <w:lvlText w:val="%2."/>
      <w:lvlJc w:val="left"/>
      <w:pPr>
        <w:ind w:left="1472" w:hanging="360"/>
      </w:pPr>
    </w:lvl>
    <w:lvl w:ilvl="2" w:tplc="240A001B" w:tentative="1">
      <w:start w:val="1"/>
      <w:numFmt w:val="lowerRoman"/>
      <w:lvlText w:val="%3."/>
      <w:lvlJc w:val="right"/>
      <w:pPr>
        <w:ind w:left="2192" w:hanging="180"/>
      </w:pPr>
    </w:lvl>
    <w:lvl w:ilvl="3" w:tplc="240A000F" w:tentative="1">
      <w:start w:val="1"/>
      <w:numFmt w:val="decimal"/>
      <w:lvlText w:val="%4."/>
      <w:lvlJc w:val="left"/>
      <w:pPr>
        <w:ind w:left="2912" w:hanging="360"/>
      </w:pPr>
    </w:lvl>
    <w:lvl w:ilvl="4" w:tplc="240A0019" w:tentative="1">
      <w:start w:val="1"/>
      <w:numFmt w:val="lowerLetter"/>
      <w:lvlText w:val="%5."/>
      <w:lvlJc w:val="left"/>
      <w:pPr>
        <w:ind w:left="3632" w:hanging="360"/>
      </w:pPr>
    </w:lvl>
    <w:lvl w:ilvl="5" w:tplc="240A001B" w:tentative="1">
      <w:start w:val="1"/>
      <w:numFmt w:val="lowerRoman"/>
      <w:lvlText w:val="%6."/>
      <w:lvlJc w:val="right"/>
      <w:pPr>
        <w:ind w:left="4352" w:hanging="180"/>
      </w:pPr>
    </w:lvl>
    <w:lvl w:ilvl="6" w:tplc="240A000F" w:tentative="1">
      <w:start w:val="1"/>
      <w:numFmt w:val="decimal"/>
      <w:lvlText w:val="%7."/>
      <w:lvlJc w:val="left"/>
      <w:pPr>
        <w:ind w:left="5072" w:hanging="360"/>
      </w:pPr>
    </w:lvl>
    <w:lvl w:ilvl="7" w:tplc="240A0019" w:tentative="1">
      <w:start w:val="1"/>
      <w:numFmt w:val="lowerLetter"/>
      <w:lvlText w:val="%8."/>
      <w:lvlJc w:val="left"/>
      <w:pPr>
        <w:ind w:left="5792" w:hanging="360"/>
      </w:pPr>
    </w:lvl>
    <w:lvl w:ilvl="8" w:tplc="240A001B" w:tentative="1">
      <w:start w:val="1"/>
      <w:numFmt w:val="lowerRoman"/>
      <w:lvlText w:val="%9."/>
      <w:lvlJc w:val="right"/>
      <w:pPr>
        <w:ind w:left="6512" w:hanging="180"/>
      </w:pPr>
    </w:lvl>
  </w:abstractNum>
  <w:num w:numId="1">
    <w:abstractNumId w:val="16"/>
  </w:num>
  <w:num w:numId="2">
    <w:abstractNumId w:val="21"/>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2"/>
  </w:num>
  <w:num w:numId="14">
    <w:abstractNumId w:val="12"/>
  </w:num>
  <w:num w:numId="15">
    <w:abstractNumId w:val="23"/>
  </w:num>
  <w:num w:numId="16">
    <w:abstractNumId w:val="14"/>
  </w:num>
  <w:num w:numId="17">
    <w:abstractNumId w:val="15"/>
  </w:num>
  <w:num w:numId="18">
    <w:abstractNumId w:val="5"/>
  </w:num>
  <w:num w:numId="19">
    <w:abstractNumId w:val="18"/>
  </w:num>
  <w:num w:numId="20">
    <w:abstractNumId w:val="8"/>
  </w:num>
  <w:num w:numId="21">
    <w:abstractNumId w:val="13"/>
  </w:num>
  <w:num w:numId="22">
    <w:abstractNumId w:val="11"/>
  </w:num>
  <w:num w:numId="23">
    <w:abstractNumId w:val="2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20"/>
  </w:num>
  <w:num w:numId="29">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7"/>
  </w:num>
  <w:num w:numId="34">
    <w:abstractNumId w:val="3"/>
    <w:lvlOverride w:ilvl="0">
      <w:startOverride w:val="3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num>
  <w:num w:numId="36">
    <w:abstractNumId w:val="9"/>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49" fillcolor="white">
      <v:fill color="white"/>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983"/>
    <w:rsid w:val="00012864"/>
    <w:rsid w:val="0004306C"/>
    <w:rsid w:val="00043953"/>
    <w:rsid w:val="00054CEB"/>
    <w:rsid w:val="00057435"/>
    <w:rsid w:val="000603D5"/>
    <w:rsid w:val="0006690E"/>
    <w:rsid w:val="00081780"/>
    <w:rsid w:val="000B2974"/>
    <w:rsid w:val="000B4582"/>
    <w:rsid w:val="000C521F"/>
    <w:rsid w:val="000F27FA"/>
    <w:rsid w:val="001025DD"/>
    <w:rsid w:val="00194FA8"/>
    <w:rsid w:val="001A74DA"/>
    <w:rsid w:val="001F1EA0"/>
    <w:rsid w:val="00211EE7"/>
    <w:rsid w:val="0021246E"/>
    <w:rsid w:val="0022001A"/>
    <w:rsid w:val="002437DB"/>
    <w:rsid w:val="00263103"/>
    <w:rsid w:val="00270887"/>
    <w:rsid w:val="002A2D62"/>
    <w:rsid w:val="002F1239"/>
    <w:rsid w:val="00311AE9"/>
    <w:rsid w:val="00322346"/>
    <w:rsid w:val="00350531"/>
    <w:rsid w:val="00365768"/>
    <w:rsid w:val="003A1799"/>
    <w:rsid w:val="003B73ED"/>
    <w:rsid w:val="003E038A"/>
    <w:rsid w:val="003E3ADE"/>
    <w:rsid w:val="003E5E66"/>
    <w:rsid w:val="003F25A8"/>
    <w:rsid w:val="00402E54"/>
    <w:rsid w:val="004114B2"/>
    <w:rsid w:val="00430C35"/>
    <w:rsid w:val="00443DBF"/>
    <w:rsid w:val="0044546A"/>
    <w:rsid w:val="00457201"/>
    <w:rsid w:val="00473B0D"/>
    <w:rsid w:val="00480610"/>
    <w:rsid w:val="00480B97"/>
    <w:rsid w:val="004A4458"/>
    <w:rsid w:val="004B12B2"/>
    <w:rsid w:val="004B299F"/>
    <w:rsid w:val="004B2DD6"/>
    <w:rsid w:val="004D6713"/>
    <w:rsid w:val="004F55F0"/>
    <w:rsid w:val="004F7B52"/>
    <w:rsid w:val="00535D84"/>
    <w:rsid w:val="00543F1B"/>
    <w:rsid w:val="00557158"/>
    <w:rsid w:val="00562A75"/>
    <w:rsid w:val="005641A3"/>
    <w:rsid w:val="00584BFB"/>
    <w:rsid w:val="00584F7D"/>
    <w:rsid w:val="005866E0"/>
    <w:rsid w:val="005949F3"/>
    <w:rsid w:val="005A580D"/>
    <w:rsid w:val="005A7CD6"/>
    <w:rsid w:val="005B0060"/>
    <w:rsid w:val="005B4A17"/>
    <w:rsid w:val="005D4226"/>
    <w:rsid w:val="005D626D"/>
    <w:rsid w:val="005D758A"/>
    <w:rsid w:val="005E0944"/>
    <w:rsid w:val="005E2B59"/>
    <w:rsid w:val="005E4636"/>
    <w:rsid w:val="006023BD"/>
    <w:rsid w:val="00622536"/>
    <w:rsid w:val="00626E3E"/>
    <w:rsid w:val="006358FA"/>
    <w:rsid w:val="00647232"/>
    <w:rsid w:val="0065164C"/>
    <w:rsid w:val="00651D38"/>
    <w:rsid w:val="00653609"/>
    <w:rsid w:val="006725A9"/>
    <w:rsid w:val="00681F6A"/>
    <w:rsid w:val="006908B6"/>
    <w:rsid w:val="006C0A9E"/>
    <w:rsid w:val="006C0F8A"/>
    <w:rsid w:val="006C1309"/>
    <w:rsid w:val="006D0EB3"/>
    <w:rsid w:val="006D5C99"/>
    <w:rsid w:val="006F2038"/>
    <w:rsid w:val="006F4731"/>
    <w:rsid w:val="007343AA"/>
    <w:rsid w:val="00735094"/>
    <w:rsid w:val="007462EB"/>
    <w:rsid w:val="00780922"/>
    <w:rsid w:val="007867E8"/>
    <w:rsid w:val="00793F5E"/>
    <w:rsid w:val="0079670D"/>
    <w:rsid w:val="007B16C0"/>
    <w:rsid w:val="007B5E19"/>
    <w:rsid w:val="007C636C"/>
    <w:rsid w:val="007D2FEC"/>
    <w:rsid w:val="007F6F60"/>
    <w:rsid w:val="008063A8"/>
    <w:rsid w:val="00827E01"/>
    <w:rsid w:val="00855618"/>
    <w:rsid w:val="008623C5"/>
    <w:rsid w:val="00883B58"/>
    <w:rsid w:val="00896333"/>
    <w:rsid w:val="008C202A"/>
    <w:rsid w:val="008C2090"/>
    <w:rsid w:val="008C2F3C"/>
    <w:rsid w:val="008C7E18"/>
    <w:rsid w:val="008D20C9"/>
    <w:rsid w:val="00913B5F"/>
    <w:rsid w:val="009200F4"/>
    <w:rsid w:val="0092203E"/>
    <w:rsid w:val="009242FF"/>
    <w:rsid w:val="009421C9"/>
    <w:rsid w:val="00943D1F"/>
    <w:rsid w:val="00951C0E"/>
    <w:rsid w:val="0096323B"/>
    <w:rsid w:val="00986D4F"/>
    <w:rsid w:val="009951D5"/>
    <w:rsid w:val="009A0883"/>
    <w:rsid w:val="009B5491"/>
    <w:rsid w:val="009D2BD9"/>
    <w:rsid w:val="009D3D6F"/>
    <w:rsid w:val="009F074B"/>
    <w:rsid w:val="009F16E0"/>
    <w:rsid w:val="00A00CFF"/>
    <w:rsid w:val="00A162D7"/>
    <w:rsid w:val="00A27F52"/>
    <w:rsid w:val="00A7528F"/>
    <w:rsid w:val="00A822FB"/>
    <w:rsid w:val="00A96930"/>
    <w:rsid w:val="00AA62A3"/>
    <w:rsid w:val="00AB0195"/>
    <w:rsid w:val="00AC545B"/>
    <w:rsid w:val="00AD24F6"/>
    <w:rsid w:val="00AD2750"/>
    <w:rsid w:val="00AF2B26"/>
    <w:rsid w:val="00B03779"/>
    <w:rsid w:val="00B1578F"/>
    <w:rsid w:val="00B218B2"/>
    <w:rsid w:val="00B2631B"/>
    <w:rsid w:val="00B31C26"/>
    <w:rsid w:val="00B724A8"/>
    <w:rsid w:val="00B814A4"/>
    <w:rsid w:val="00BB3595"/>
    <w:rsid w:val="00BF4801"/>
    <w:rsid w:val="00C26BE9"/>
    <w:rsid w:val="00C32EFF"/>
    <w:rsid w:val="00C36E1A"/>
    <w:rsid w:val="00C7109C"/>
    <w:rsid w:val="00C71699"/>
    <w:rsid w:val="00C86358"/>
    <w:rsid w:val="00C91668"/>
    <w:rsid w:val="00CA0A67"/>
    <w:rsid w:val="00CA0B56"/>
    <w:rsid w:val="00CB63AC"/>
    <w:rsid w:val="00CD77E9"/>
    <w:rsid w:val="00CE4594"/>
    <w:rsid w:val="00CE45CD"/>
    <w:rsid w:val="00D051DF"/>
    <w:rsid w:val="00D14E2C"/>
    <w:rsid w:val="00D23085"/>
    <w:rsid w:val="00D552D9"/>
    <w:rsid w:val="00D814F7"/>
    <w:rsid w:val="00DB62E9"/>
    <w:rsid w:val="00DC1B02"/>
    <w:rsid w:val="00DC5C76"/>
    <w:rsid w:val="00DD36AF"/>
    <w:rsid w:val="00DF6D89"/>
    <w:rsid w:val="00E12B30"/>
    <w:rsid w:val="00E15617"/>
    <w:rsid w:val="00E27540"/>
    <w:rsid w:val="00E3144D"/>
    <w:rsid w:val="00E33582"/>
    <w:rsid w:val="00E41D78"/>
    <w:rsid w:val="00E47DCE"/>
    <w:rsid w:val="00E92A08"/>
    <w:rsid w:val="00E95E62"/>
    <w:rsid w:val="00EA34E0"/>
    <w:rsid w:val="00EA37A2"/>
    <w:rsid w:val="00EA4B4B"/>
    <w:rsid w:val="00EB5B1B"/>
    <w:rsid w:val="00EF0949"/>
    <w:rsid w:val="00EF1695"/>
    <w:rsid w:val="00EF3735"/>
    <w:rsid w:val="00EF4D8E"/>
    <w:rsid w:val="00EF6D5E"/>
    <w:rsid w:val="00F1449C"/>
    <w:rsid w:val="00F40983"/>
    <w:rsid w:val="00F60D9C"/>
    <w:rsid w:val="00F94131"/>
    <w:rsid w:val="00FB0412"/>
    <w:rsid w:val="00FE0CE1"/>
    <w:rsid w:val="00FE3CA0"/>
    <w:rsid w:val="00FE6500"/>
    <w:rsid w:val="00FF14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colormru v:ext="edit" colors="#ddd"/>
    </o:shapedefaults>
    <o:shapelayout v:ext="edit">
      <o:idmap v:ext="edit" data="1"/>
    </o:shapelayout>
  </w:shapeDefaults>
  <w:decimalSymbol w:val="."/>
  <w:listSeparator w:val=","/>
  <w14:docId w14:val="1AC5AEDC"/>
  <w15:docId w15:val="{A040D9AE-A700-46A1-8071-D7400CBD2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rFonts w:ascii="Arial" w:hAnsi="Arial"/>
      <w:lang w:val="es-ES" w:eastAsia="es-ES"/>
    </w:rPr>
  </w:style>
  <w:style w:type="paragraph" w:styleId="Ttulo1">
    <w:name w:val="heading 1"/>
    <w:basedOn w:val="Normal"/>
    <w:next w:val="Normal1"/>
    <w:qFormat/>
    <w:pPr>
      <w:keepNext/>
      <w:numPr>
        <w:numId w:val="10"/>
      </w:numPr>
      <w:tabs>
        <w:tab w:val="left" w:pos="567"/>
      </w:tabs>
      <w:outlineLvl w:val="0"/>
    </w:pPr>
    <w:rPr>
      <w:b/>
    </w:rPr>
  </w:style>
  <w:style w:type="paragraph" w:styleId="Ttulo2">
    <w:name w:val="heading 2"/>
    <w:basedOn w:val="Normal"/>
    <w:next w:val="Normal2"/>
    <w:qFormat/>
    <w:pPr>
      <w:keepNext/>
      <w:numPr>
        <w:ilvl w:val="1"/>
        <w:numId w:val="11"/>
      </w:numPr>
      <w:outlineLvl w:val="1"/>
    </w:pPr>
    <w:rPr>
      <w:rFonts w:cs="Arial"/>
      <w:b/>
      <w:bCs/>
    </w:rPr>
  </w:style>
  <w:style w:type="paragraph" w:styleId="Ttulo3">
    <w:name w:val="heading 3"/>
    <w:basedOn w:val="Normal"/>
    <w:next w:val="Normal3"/>
    <w:qFormat/>
    <w:pPr>
      <w:keepNext/>
      <w:numPr>
        <w:ilvl w:val="2"/>
        <w:numId w:val="12"/>
      </w:numPr>
      <w:outlineLvl w:val="2"/>
    </w:pPr>
    <w:rPr>
      <w:b/>
      <w:lang w:val="es-ES_tradnl"/>
    </w:rPr>
  </w:style>
  <w:style w:type="paragraph" w:styleId="Ttulo4">
    <w:name w:val="heading 4"/>
    <w:basedOn w:val="Normal"/>
    <w:next w:val="Normal4"/>
    <w:qFormat/>
    <w:pPr>
      <w:keepNext/>
      <w:numPr>
        <w:ilvl w:val="3"/>
        <w:numId w:val="13"/>
      </w:numPr>
      <w:tabs>
        <w:tab w:val="left" w:pos="4590"/>
      </w:tabs>
      <w:outlineLvl w:val="3"/>
    </w:pPr>
    <w:rPr>
      <w:rFonts w:cs="Arial"/>
      <w:b/>
      <w:bCs/>
    </w:rPr>
  </w:style>
  <w:style w:type="paragraph" w:styleId="Ttulo5">
    <w:name w:val="heading 5"/>
    <w:basedOn w:val="Normal"/>
    <w:next w:val="Normal5"/>
    <w:qFormat/>
    <w:pPr>
      <w:keepNext/>
      <w:numPr>
        <w:ilvl w:val="4"/>
        <w:numId w:val="14"/>
      </w:numPr>
      <w:tabs>
        <w:tab w:val="clear" w:pos="454"/>
      </w:tabs>
      <w:ind w:left="1134" w:hanging="283"/>
      <w:outlineLvl w:val="4"/>
    </w:pPr>
    <w:rPr>
      <w:b/>
      <w:bCs/>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Textoindependiente2">
    <w:name w:val="Body Text 2"/>
    <w:basedOn w:val="Normal"/>
    <w:pPr>
      <w:spacing w:after="120" w:line="480" w:lineRule="auto"/>
    </w:pPr>
  </w:style>
  <w:style w:type="character" w:customStyle="1" w:styleId="EstiloCorreo18">
    <w:name w:val="EstiloCorreo18"/>
    <w:basedOn w:val="Fuentedeprrafopredeter"/>
    <w:rPr>
      <w:rFonts w:ascii="Arial" w:hAnsi="Arial" w:cs="Arial"/>
      <w:color w:val="auto"/>
      <w:sz w:val="20"/>
    </w:rPr>
  </w:style>
  <w:style w:type="character" w:customStyle="1" w:styleId="EstiloCorreo19">
    <w:name w:val="EstiloCorreo19"/>
    <w:basedOn w:val="Fuentedeprrafopredeter"/>
    <w:rPr>
      <w:rFonts w:ascii="Arial" w:hAnsi="Arial" w:cs="Arial"/>
      <w:color w:val="auto"/>
      <w:sz w:val="20"/>
    </w:rPr>
  </w:style>
  <w:style w:type="paragraph" w:styleId="Textoindependiente">
    <w:name w:val="Body Text"/>
    <w:basedOn w:val="Normal"/>
    <w:pPr>
      <w:spacing w:after="120"/>
    </w:pPr>
  </w:style>
  <w:style w:type="paragraph" w:styleId="Ttulo">
    <w:name w:val="Title"/>
    <w:basedOn w:val="Normal"/>
    <w:qFormat/>
    <w:pPr>
      <w:tabs>
        <w:tab w:val="left" w:pos="284"/>
      </w:tabs>
      <w:outlineLvl w:val="0"/>
    </w:pPr>
    <w:rPr>
      <w:rFonts w:cs="Arial"/>
      <w:b/>
      <w:bCs/>
      <w:caps/>
      <w:kern w:val="28"/>
      <w:szCs w:val="32"/>
    </w:rPr>
  </w:style>
  <w:style w:type="paragraph" w:customStyle="1" w:styleId="Normal1">
    <w:name w:val="Normal 1"/>
    <w:basedOn w:val="Normal"/>
    <w:pPr>
      <w:ind w:left="432"/>
    </w:pPr>
  </w:style>
  <w:style w:type="paragraph" w:customStyle="1" w:styleId="Normal2">
    <w:name w:val="Normal 2"/>
    <w:basedOn w:val="Normal"/>
    <w:pPr>
      <w:ind w:left="576"/>
    </w:pPr>
    <w:rPr>
      <w:lang w:val="es-ES_tradnl"/>
    </w:rPr>
  </w:style>
  <w:style w:type="paragraph" w:customStyle="1" w:styleId="Normal3">
    <w:name w:val="Normal 3"/>
    <w:basedOn w:val="Normal2"/>
    <w:pPr>
      <w:ind w:left="708"/>
    </w:pPr>
  </w:style>
  <w:style w:type="paragraph" w:customStyle="1" w:styleId="Normal4">
    <w:name w:val="Normal 4"/>
    <w:basedOn w:val="Normal"/>
    <w:pPr>
      <w:ind w:left="864"/>
    </w:pPr>
  </w:style>
  <w:style w:type="paragraph" w:customStyle="1" w:styleId="Normal5">
    <w:name w:val="Normal 5"/>
    <w:basedOn w:val="Normal"/>
    <w:pPr>
      <w:ind w:left="1134"/>
    </w:pPr>
  </w:style>
  <w:style w:type="character" w:styleId="Hipervnculo">
    <w:name w:val="Hyperlink"/>
    <w:basedOn w:val="Fuentedeprrafopredeter"/>
    <w:rsid w:val="00CA0B56"/>
    <w:rPr>
      <w:color w:val="0000FF"/>
      <w:u w:val="single"/>
    </w:rPr>
  </w:style>
  <w:style w:type="table" w:styleId="Tablaconcuadrcula">
    <w:name w:val="Table Grid"/>
    <w:basedOn w:val="Tablanormal"/>
    <w:uiPriority w:val="59"/>
    <w:rsid w:val="00C86358"/>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C86358"/>
    <w:pPr>
      <w:spacing w:after="200" w:line="276" w:lineRule="auto"/>
      <w:ind w:left="720"/>
      <w:contextualSpacing/>
      <w:jc w:val="left"/>
    </w:pPr>
    <w:rPr>
      <w:rFonts w:ascii="Calibri" w:eastAsia="Calibri" w:hAnsi="Calibri"/>
      <w:sz w:val="22"/>
      <w:szCs w:val="22"/>
      <w:lang w:val="es-CO" w:eastAsia="en-US"/>
    </w:rPr>
  </w:style>
  <w:style w:type="paragraph" w:styleId="Textodeglobo">
    <w:name w:val="Balloon Text"/>
    <w:basedOn w:val="Normal"/>
    <w:link w:val="TextodegloboCar"/>
    <w:rsid w:val="00FE0CE1"/>
    <w:rPr>
      <w:rFonts w:ascii="Tahoma" w:hAnsi="Tahoma" w:cs="Tahoma"/>
      <w:sz w:val="16"/>
      <w:szCs w:val="16"/>
    </w:rPr>
  </w:style>
  <w:style w:type="character" w:customStyle="1" w:styleId="TextodegloboCar">
    <w:name w:val="Texto de globo Car"/>
    <w:basedOn w:val="Fuentedeprrafopredeter"/>
    <w:link w:val="Textodeglobo"/>
    <w:rsid w:val="00FE0CE1"/>
    <w:rPr>
      <w:rFonts w:ascii="Tahoma" w:hAnsi="Tahoma" w:cs="Tahoma"/>
      <w:sz w:val="16"/>
      <w:szCs w:val="16"/>
      <w:lang w:val="es-ES" w:eastAsia="es-ES"/>
    </w:rPr>
  </w:style>
  <w:style w:type="paragraph" w:styleId="Sinespaciado">
    <w:name w:val="No Spacing"/>
    <w:uiPriority w:val="1"/>
    <w:qFormat/>
    <w:rsid w:val="000603D5"/>
    <w:rPr>
      <w:rFonts w:asciiTheme="minorHAnsi" w:eastAsiaTheme="minorHAnsi" w:hAnsiTheme="minorHAnsi" w:cstheme="minorBidi"/>
      <w:sz w:val="22"/>
      <w:szCs w:val="22"/>
      <w:lang w:eastAsia="en-US"/>
    </w:rPr>
  </w:style>
  <w:style w:type="character" w:customStyle="1" w:styleId="apple-converted-space">
    <w:name w:val="apple-converted-space"/>
    <w:basedOn w:val="Fuentedeprrafopredeter"/>
    <w:rsid w:val="00263103"/>
  </w:style>
  <w:style w:type="character" w:styleId="Textoennegrita">
    <w:name w:val="Strong"/>
    <w:basedOn w:val="Fuentedeprrafopredeter"/>
    <w:uiPriority w:val="22"/>
    <w:qFormat/>
    <w:rsid w:val="00263103"/>
    <w:rPr>
      <w:b/>
      <w:bCs/>
    </w:rPr>
  </w:style>
  <w:style w:type="paragraph" w:customStyle="1" w:styleId="Default">
    <w:name w:val="Default"/>
    <w:rsid w:val="003F25A8"/>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141323">
      <w:bodyDiv w:val="1"/>
      <w:marLeft w:val="0"/>
      <w:marRight w:val="0"/>
      <w:marTop w:val="0"/>
      <w:marBottom w:val="0"/>
      <w:divBdr>
        <w:top w:val="none" w:sz="0" w:space="0" w:color="auto"/>
        <w:left w:val="none" w:sz="0" w:space="0" w:color="auto"/>
        <w:bottom w:val="none" w:sz="0" w:space="0" w:color="auto"/>
        <w:right w:val="none" w:sz="0" w:space="0" w:color="auto"/>
      </w:divBdr>
    </w:div>
    <w:div w:id="292565432">
      <w:bodyDiv w:val="1"/>
      <w:marLeft w:val="0"/>
      <w:marRight w:val="0"/>
      <w:marTop w:val="0"/>
      <w:marBottom w:val="0"/>
      <w:divBdr>
        <w:top w:val="none" w:sz="0" w:space="0" w:color="auto"/>
        <w:left w:val="none" w:sz="0" w:space="0" w:color="auto"/>
        <w:bottom w:val="none" w:sz="0" w:space="0" w:color="auto"/>
        <w:right w:val="none" w:sz="0" w:space="0" w:color="auto"/>
      </w:divBdr>
    </w:div>
    <w:div w:id="464088041">
      <w:bodyDiv w:val="1"/>
      <w:marLeft w:val="0"/>
      <w:marRight w:val="0"/>
      <w:marTop w:val="0"/>
      <w:marBottom w:val="0"/>
      <w:divBdr>
        <w:top w:val="none" w:sz="0" w:space="0" w:color="auto"/>
        <w:left w:val="none" w:sz="0" w:space="0" w:color="auto"/>
        <w:bottom w:val="none" w:sz="0" w:space="0" w:color="auto"/>
        <w:right w:val="none" w:sz="0" w:space="0" w:color="auto"/>
      </w:divBdr>
    </w:div>
    <w:div w:id="687563005">
      <w:bodyDiv w:val="1"/>
      <w:marLeft w:val="0"/>
      <w:marRight w:val="0"/>
      <w:marTop w:val="0"/>
      <w:marBottom w:val="0"/>
      <w:divBdr>
        <w:top w:val="none" w:sz="0" w:space="0" w:color="auto"/>
        <w:left w:val="none" w:sz="0" w:space="0" w:color="auto"/>
        <w:bottom w:val="none" w:sz="0" w:space="0" w:color="auto"/>
        <w:right w:val="none" w:sz="0" w:space="0" w:color="auto"/>
      </w:divBdr>
    </w:div>
    <w:div w:id="692728538">
      <w:bodyDiv w:val="1"/>
      <w:marLeft w:val="0"/>
      <w:marRight w:val="0"/>
      <w:marTop w:val="0"/>
      <w:marBottom w:val="0"/>
      <w:divBdr>
        <w:top w:val="none" w:sz="0" w:space="0" w:color="auto"/>
        <w:left w:val="none" w:sz="0" w:space="0" w:color="auto"/>
        <w:bottom w:val="none" w:sz="0" w:space="0" w:color="auto"/>
        <w:right w:val="none" w:sz="0" w:space="0" w:color="auto"/>
      </w:divBdr>
    </w:div>
    <w:div w:id="717780049">
      <w:bodyDiv w:val="1"/>
      <w:marLeft w:val="0"/>
      <w:marRight w:val="0"/>
      <w:marTop w:val="0"/>
      <w:marBottom w:val="0"/>
      <w:divBdr>
        <w:top w:val="none" w:sz="0" w:space="0" w:color="auto"/>
        <w:left w:val="none" w:sz="0" w:space="0" w:color="auto"/>
        <w:bottom w:val="none" w:sz="0" w:space="0" w:color="auto"/>
        <w:right w:val="none" w:sz="0" w:space="0" w:color="auto"/>
      </w:divBdr>
    </w:div>
    <w:div w:id="719323533">
      <w:bodyDiv w:val="1"/>
      <w:marLeft w:val="0"/>
      <w:marRight w:val="0"/>
      <w:marTop w:val="0"/>
      <w:marBottom w:val="0"/>
      <w:divBdr>
        <w:top w:val="none" w:sz="0" w:space="0" w:color="auto"/>
        <w:left w:val="none" w:sz="0" w:space="0" w:color="auto"/>
        <w:bottom w:val="none" w:sz="0" w:space="0" w:color="auto"/>
        <w:right w:val="none" w:sz="0" w:space="0" w:color="auto"/>
      </w:divBdr>
    </w:div>
    <w:div w:id="828862608">
      <w:bodyDiv w:val="1"/>
      <w:marLeft w:val="0"/>
      <w:marRight w:val="0"/>
      <w:marTop w:val="0"/>
      <w:marBottom w:val="0"/>
      <w:divBdr>
        <w:top w:val="none" w:sz="0" w:space="0" w:color="auto"/>
        <w:left w:val="none" w:sz="0" w:space="0" w:color="auto"/>
        <w:bottom w:val="none" w:sz="0" w:space="0" w:color="auto"/>
        <w:right w:val="none" w:sz="0" w:space="0" w:color="auto"/>
      </w:divBdr>
    </w:div>
    <w:div w:id="843011806">
      <w:bodyDiv w:val="1"/>
      <w:marLeft w:val="0"/>
      <w:marRight w:val="0"/>
      <w:marTop w:val="0"/>
      <w:marBottom w:val="0"/>
      <w:divBdr>
        <w:top w:val="none" w:sz="0" w:space="0" w:color="auto"/>
        <w:left w:val="none" w:sz="0" w:space="0" w:color="auto"/>
        <w:bottom w:val="none" w:sz="0" w:space="0" w:color="auto"/>
        <w:right w:val="none" w:sz="0" w:space="0" w:color="auto"/>
      </w:divBdr>
    </w:div>
    <w:div w:id="860631767">
      <w:bodyDiv w:val="1"/>
      <w:marLeft w:val="0"/>
      <w:marRight w:val="0"/>
      <w:marTop w:val="0"/>
      <w:marBottom w:val="0"/>
      <w:divBdr>
        <w:top w:val="none" w:sz="0" w:space="0" w:color="auto"/>
        <w:left w:val="none" w:sz="0" w:space="0" w:color="auto"/>
        <w:bottom w:val="none" w:sz="0" w:space="0" w:color="auto"/>
        <w:right w:val="none" w:sz="0" w:space="0" w:color="auto"/>
      </w:divBdr>
    </w:div>
    <w:div w:id="1197889829">
      <w:bodyDiv w:val="1"/>
      <w:marLeft w:val="0"/>
      <w:marRight w:val="0"/>
      <w:marTop w:val="0"/>
      <w:marBottom w:val="0"/>
      <w:divBdr>
        <w:top w:val="none" w:sz="0" w:space="0" w:color="auto"/>
        <w:left w:val="none" w:sz="0" w:space="0" w:color="auto"/>
        <w:bottom w:val="none" w:sz="0" w:space="0" w:color="auto"/>
        <w:right w:val="none" w:sz="0" w:space="0" w:color="auto"/>
      </w:divBdr>
    </w:div>
    <w:div w:id="1215972660">
      <w:bodyDiv w:val="1"/>
      <w:marLeft w:val="0"/>
      <w:marRight w:val="0"/>
      <w:marTop w:val="0"/>
      <w:marBottom w:val="0"/>
      <w:divBdr>
        <w:top w:val="none" w:sz="0" w:space="0" w:color="auto"/>
        <w:left w:val="none" w:sz="0" w:space="0" w:color="auto"/>
        <w:bottom w:val="none" w:sz="0" w:space="0" w:color="auto"/>
        <w:right w:val="none" w:sz="0" w:space="0" w:color="auto"/>
      </w:divBdr>
    </w:div>
    <w:div w:id="1253780812">
      <w:bodyDiv w:val="1"/>
      <w:marLeft w:val="0"/>
      <w:marRight w:val="0"/>
      <w:marTop w:val="0"/>
      <w:marBottom w:val="0"/>
      <w:divBdr>
        <w:top w:val="none" w:sz="0" w:space="0" w:color="auto"/>
        <w:left w:val="none" w:sz="0" w:space="0" w:color="auto"/>
        <w:bottom w:val="none" w:sz="0" w:space="0" w:color="auto"/>
        <w:right w:val="none" w:sz="0" w:space="0" w:color="auto"/>
      </w:divBdr>
    </w:div>
    <w:div w:id="17085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4287</TotalTime>
  <Pages>3</Pages>
  <Words>733</Words>
  <Characters>4036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&lt;Identificación Documento&gt;</vt:lpstr>
    </vt:vector>
  </TitlesOfParts>
  <Company>ORBITEL S.A.</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&lt;Identificación Documento&gt;</dc:title>
  <dc:creator>murrea</dc:creator>
  <cp:lastModifiedBy>Juan José Jimenez Fernández</cp:lastModifiedBy>
  <cp:revision>17</cp:revision>
  <cp:lastPrinted>2017-03-30T20:46:00Z</cp:lastPrinted>
  <dcterms:created xsi:type="dcterms:W3CDTF">2017-04-20T14:13:00Z</dcterms:created>
  <dcterms:modified xsi:type="dcterms:W3CDTF">2022-01-06T13:28:00Z</dcterms:modified>
</cp:coreProperties>
</file>